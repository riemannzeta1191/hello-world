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E473F" w:rsidRPr="009F0647" w:rsidRDefault="00AE473F">
      <w:pPr>
        <w:jc w:val="both"/>
        <w:rPr>
          <w:b/>
          <w:bCs/>
          <w:szCs w:val="26"/>
        </w:rPr>
      </w:pPr>
    </w:p>
    <w:p w:rsidR="006C2272" w:rsidRPr="009F0647" w:rsidRDefault="006767DE" w:rsidP="006C2272">
      <w:pPr>
        <w:jc w:val="both"/>
        <w:rPr>
          <w:b/>
          <w:bCs/>
          <w:sz w:val="32"/>
          <w:szCs w:val="26"/>
        </w:rPr>
      </w:pPr>
      <w:proofErr w:type="spellStart"/>
      <w:r>
        <w:rPr>
          <w:b/>
          <w:bCs/>
          <w:sz w:val="32"/>
          <w:szCs w:val="26"/>
        </w:rPr>
        <w:t>Sayan</w:t>
      </w:r>
      <w:proofErr w:type="spellEnd"/>
      <w:r>
        <w:rPr>
          <w:b/>
          <w:bCs/>
          <w:sz w:val="32"/>
          <w:szCs w:val="26"/>
        </w:rPr>
        <w:t xml:space="preserve"> Bhattacharya</w:t>
      </w:r>
    </w:p>
    <w:p w:rsidR="006C2272" w:rsidRPr="009F0647" w:rsidRDefault="006C2272" w:rsidP="006C2272">
      <w:pPr>
        <w:jc w:val="both"/>
        <w:rPr>
          <w:bCs/>
          <w:szCs w:val="28"/>
        </w:rPr>
      </w:pPr>
      <w:r w:rsidRPr="009F0647">
        <w:rPr>
          <w:b/>
          <w:bCs/>
          <w:szCs w:val="28"/>
        </w:rPr>
        <w:t>Mobile</w:t>
      </w:r>
      <w:r>
        <w:rPr>
          <w:b/>
          <w:bCs/>
          <w:szCs w:val="28"/>
        </w:rPr>
        <w:t xml:space="preserve"> No.:</w:t>
      </w:r>
      <w:r w:rsidRPr="009F0647">
        <w:rPr>
          <w:b/>
          <w:bCs/>
          <w:szCs w:val="28"/>
        </w:rPr>
        <w:t xml:space="preserve">   </w:t>
      </w:r>
      <w:r w:rsidR="006767DE">
        <w:rPr>
          <w:bCs/>
          <w:szCs w:val="28"/>
        </w:rPr>
        <w:t>+91 9874423386</w:t>
      </w:r>
    </w:p>
    <w:p w:rsidR="006C2272" w:rsidRPr="009F0647" w:rsidRDefault="006C2272" w:rsidP="006C2272">
      <w:pPr>
        <w:pBdr>
          <w:bottom w:val="single" w:sz="4" w:space="1" w:color="auto"/>
        </w:pBdr>
        <w:jc w:val="both"/>
      </w:pPr>
      <w:r w:rsidRPr="009F0647">
        <w:rPr>
          <w:b/>
          <w:bCs/>
          <w:szCs w:val="28"/>
        </w:rPr>
        <w:t xml:space="preserve">E-mail id: </w:t>
      </w:r>
      <w:r w:rsidR="002F68A8">
        <w:rPr>
          <w:bCs/>
          <w:szCs w:val="28"/>
        </w:rPr>
        <w:t>sayan.bhattacharya11</w:t>
      </w:r>
      <w:r w:rsidRPr="009C2460">
        <w:rPr>
          <w:bCs/>
          <w:szCs w:val="28"/>
        </w:rPr>
        <w:t>@gmail.com</w:t>
      </w:r>
    </w:p>
    <w:p w:rsidR="006767DE" w:rsidRDefault="006767DE" w:rsidP="000472DA">
      <w:pPr>
        <w:pStyle w:val="ListParagraph"/>
        <w:ind w:left="780"/>
      </w:pPr>
    </w:p>
    <w:p w:rsidR="006C2272" w:rsidRDefault="006767DE" w:rsidP="00933618">
      <w:r>
        <w:t>Career Objective: To gain experience by working in a professional environment and to</w:t>
      </w:r>
      <w:r w:rsidR="00933618">
        <w:t xml:space="preserve"> contribute to a project by tackling challenging problems and in the process gain deep expertise in technology and domain</w:t>
      </w:r>
      <w:r>
        <w:t>.</w:t>
      </w:r>
    </w:p>
    <w:p w:rsidR="00696E78" w:rsidRPr="00933618" w:rsidRDefault="00696E78" w:rsidP="00933618"/>
    <w:p w:rsidR="007C0949" w:rsidRPr="00696E78" w:rsidRDefault="00696E78" w:rsidP="00696E78">
      <w:pPr>
        <w:pStyle w:val="NoSpacing"/>
      </w:pPr>
      <w:r w:rsidRPr="00696E78">
        <w:rPr>
          <w:rStyle w:val="Heading3Char"/>
        </w:rPr>
        <w:t>Professional Experience:</w:t>
      </w:r>
      <w:r w:rsidRPr="00696E78">
        <w:t xml:space="preserve"> Working in the Core Banking Application Team in Misys Financial Software</w:t>
      </w:r>
      <w:r w:rsidR="007C0949">
        <w:t xml:space="preserve"> (Feb 2015 to Present)</w:t>
      </w:r>
    </w:p>
    <w:p w:rsidR="00696E78" w:rsidRPr="00696E78" w:rsidRDefault="00696E78" w:rsidP="00696E78"/>
    <w:p w:rsidR="00696E78" w:rsidRDefault="00696E78" w:rsidP="006767DE">
      <w:pPr>
        <w:tabs>
          <w:tab w:val="left" w:pos="1215"/>
        </w:tabs>
      </w:pPr>
    </w:p>
    <w:p w:rsidR="006C2272" w:rsidRPr="009F0647" w:rsidRDefault="006767DE" w:rsidP="006767DE">
      <w:pPr>
        <w:tabs>
          <w:tab w:val="left" w:pos="1215"/>
        </w:tabs>
      </w:pPr>
      <w:r>
        <w:tab/>
      </w:r>
    </w:p>
    <w:tbl>
      <w:tblPr>
        <w:tblpPr w:leftFromText="180" w:rightFromText="180" w:vertAnchor="text" w:horzAnchor="page" w:tblpX="1270" w:tblpY="5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2362"/>
        <w:gridCol w:w="2610"/>
        <w:gridCol w:w="1407"/>
        <w:gridCol w:w="2106"/>
      </w:tblGrid>
      <w:tr w:rsidR="006C2272" w:rsidRPr="009F0647" w:rsidTr="00933618">
        <w:tc>
          <w:tcPr>
            <w:tcW w:w="1526" w:type="dxa"/>
          </w:tcPr>
          <w:p w:rsidR="006C2272" w:rsidRPr="009F0647" w:rsidRDefault="006C2272" w:rsidP="00933618">
            <w:pPr>
              <w:jc w:val="center"/>
              <w:rPr>
                <w:b/>
                <w:bCs/>
                <w:szCs w:val="28"/>
              </w:rPr>
            </w:pPr>
            <w:r w:rsidRPr="009F0647">
              <w:rPr>
                <w:b/>
                <w:bCs/>
                <w:szCs w:val="28"/>
              </w:rPr>
              <w:t>Examination</w:t>
            </w:r>
          </w:p>
        </w:tc>
        <w:tc>
          <w:tcPr>
            <w:tcW w:w="2362" w:type="dxa"/>
          </w:tcPr>
          <w:p w:rsidR="006C2272" w:rsidRPr="009F0647" w:rsidRDefault="006C2272" w:rsidP="00933618">
            <w:pPr>
              <w:jc w:val="center"/>
              <w:rPr>
                <w:b/>
                <w:bCs/>
                <w:szCs w:val="28"/>
              </w:rPr>
            </w:pPr>
            <w:r w:rsidRPr="009F0647">
              <w:rPr>
                <w:b/>
                <w:bCs/>
                <w:szCs w:val="28"/>
              </w:rPr>
              <w:t>School/ College</w:t>
            </w:r>
          </w:p>
        </w:tc>
        <w:tc>
          <w:tcPr>
            <w:tcW w:w="2610" w:type="dxa"/>
          </w:tcPr>
          <w:p w:rsidR="006C2272" w:rsidRPr="009F0647" w:rsidRDefault="006C2272" w:rsidP="00933618">
            <w:pPr>
              <w:jc w:val="center"/>
              <w:rPr>
                <w:b/>
                <w:bCs/>
                <w:szCs w:val="28"/>
              </w:rPr>
            </w:pPr>
            <w:r w:rsidRPr="009F0647">
              <w:rPr>
                <w:b/>
                <w:bCs/>
                <w:szCs w:val="28"/>
              </w:rPr>
              <w:t>Board / University</w:t>
            </w:r>
          </w:p>
        </w:tc>
        <w:tc>
          <w:tcPr>
            <w:tcW w:w="1407" w:type="dxa"/>
          </w:tcPr>
          <w:p w:rsidR="006C2272" w:rsidRPr="009F0647" w:rsidRDefault="006C2272" w:rsidP="00933618">
            <w:pPr>
              <w:jc w:val="center"/>
              <w:rPr>
                <w:b/>
                <w:bCs/>
                <w:szCs w:val="28"/>
              </w:rPr>
            </w:pPr>
            <w:r w:rsidRPr="009F0647">
              <w:rPr>
                <w:b/>
                <w:bCs/>
                <w:szCs w:val="28"/>
              </w:rPr>
              <w:t>Year of Completion</w:t>
            </w:r>
          </w:p>
        </w:tc>
        <w:tc>
          <w:tcPr>
            <w:tcW w:w="2106" w:type="dxa"/>
          </w:tcPr>
          <w:p w:rsidR="006C2272" w:rsidRPr="009F0647" w:rsidRDefault="006C2272" w:rsidP="00933618">
            <w:pPr>
              <w:jc w:val="center"/>
              <w:rPr>
                <w:b/>
                <w:bCs/>
                <w:szCs w:val="28"/>
              </w:rPr>
            </w:pPr>
            <w:r w:rsidRPr="009F0647">
              <w:rPr>
                <w:b/>
                <w:bCs/>
                <w:szCs w:val="28"/>
              </w:rPr>
              <w:t xml:space="preserve">CGPA/ </w:t>
            </w:r>
            <w:r>
              <w:rPr>
                <w:b/>
                <w:bCs/>
                <w:szCs w:val="28"/>
              </w:rPr>
              <w:t>Percentage</w:t>
            </w:r>
            <w:r w:rsidRPr="009F0647">
              <w:rPr>
                <w:b/>
                <w:bCs/>
                <w:szCs w:val="28"/>
              </w:rPr>
              <w:t xml:space="preserve"> Secured</w:t>
            </w:r>
          </w:p>
        </w:tc>
      </w:tr>
      <w:tr w:rsidR="006C2272" w:rsidRPr="009F0647" w:rsidTr="00933618">
        <w:tc>
          <w:tcPr>
            <w:tcW w:w="1526" w:type="dxa"/>
            <w:vAlign w:val="center"/>
          </w:tcPr>
          <w:p w:rsidR="006C2272" w:rsidRPr="009F0647" w:rsidRDefault="006C2272" w:rsidP="006C2272">
            <w:pPr>
              <w:snapToGrid w:val="0"/>
              <w:jc w:val="center"/>
              <w:rPr>
                <w:b/>
                <w:szCs w:val="26"/>
              </w:rPr>
            </w:pPr>
            <w:r w:rsidRPr="009F0647">
              <w:rPr>
                <w:b/>
                <w:szCs w:val="26"/>
              </w:rPr>
              <w:t>B.</w:t>
            </w:r>
            <w:r w:rsidR="00933618">
              <w:rPr>
                <w:b/>
                <w:szCs w:val="26"/>
              </w:rPr>
              <w:t xml:space="preserve"> </w:t>
            </w:r>
            <w:r w:rsidRPr="009F0647">
              <w:rPr>
                <w:b/>
                <w:szCs w:val="26"/>
              </w:rPr>
              <w:t>Tech</w:t>
            </w:r>
          </w:p>
          <w:p w:rsidR="006C2272" w:rsidRPr="009F0647" w:rsidRDefault="006767DE" w:rsidP="00933618">
            <w:pPr>
              <w:jc w:val="center"/>
              <w:rPr>
                <w:b/>
                <w:szCs w:val="26"/>
              </w:rPr>
            </w:pPr>
            <w:r>
              <w:rPr>
                <w:b/>
                <w:szCs w:val="26"/>
              </w:rPr>
              <w:t>(Computer Science</w:t>
            </w:r>
            <w:r w:rsidR="006C2272" w:rsidRPr="009F0647">
              <w:rPr>
                <w:b/>
                <w:szCs w:val="26"/>
              </w:rPr>
              <w:t xml:space="preserve"> Eng</w:t>
            </w:r>
            <w:r w:rsidR="00933618">
              <w:rPr>
                <w:b/>
                <w:szCs w:val="26"/>
              </w:rPr>
              <w:t>ineering</w:t>
            </w:r>
            <w:r w:rsidR="006C2272" w:rsidRPr="009F0647">
              <w:rPr>
                <w:b/>
                <w:szCs w:val="26"/>
              </w:rPr>
              <w:t>)</w:t>
            </w:r>
          </w:p>
        </w:tc>
        <w:tc>
          <w:tcPr>
            <w:tcW w:w="2362" w:type="dxa"/>
            <w:vAlign w:val="center"/>
          </w:tcPr>
          <w:p w:rsidR="006C2272" w:rsidRPr="009F0647" w:rsidRDefault="00E779F5" w:rsidP="006C2272">
            <w:pPr>
              <w:snapToGrid w:val="0"/>
              <w:jc w:val="center"/>
              <w:rPr>
                <w:szCs w:val="26"/>
              </w:rPr>
            </w:pPr>
            <w:r w:rsidRPr="00E779F5">
              <w:rPr>
                <w:szCs w:val="26"/>
              </w:rPr>
              <w:t>West Bengal University of Technology</w:t>
            </w:r>
          </w:p>
        </w:tc>
        <w:tc>
          <w:tcPr>
            <w:tcW w:w="2610" w:type="dxa"/>
            <w:vAlign w:val="center"/>
          </w:tcPr>
          <w:p w:rsidR="006C2272" w:rsidRPr="009F0647" w:rsidRDefault="006767DE" w:rsidP="009C2460">
            <w:pPr>
              <w:snapToGrid w:val="0"/>
              <w:jc w:val="center"/>
              <w:rPr>
                <w:szCs w:val="26"/>
              </w:rPr>
            </w:pPr>
            <w:r>
              <w:rPr>
                <w:szCs w:val="26"/>
              </w:rPr>
              <w:t>West Bengal University of Technology</w:t>
            </w:r>
          </w:p>
        </w:tc>
        <w:tc>
          <w:tcPr>
            <w:tcW w:w="1407" w:type="dxa"/>
            <w:vAlign w:val="center"/>
          </w:tcPr>
          <w:p w:rsidR="006C2272" w:rsidRPr="009F0647" w:rsidRDefault="006C2272" w:rsidP="006C2272">
            <w:pPr>
              <w:snapToGrid w:val="0"/>
              <w:jc w:val="center"/>
              <w:rPr>
                <w:szCs w:val="26"/>
              </w:rPr>
            </w:pPr>
            <w:r w:rsidRPr="009F0647">
              <w:rPr>
                <w:szCs w:val="26"/>
              </w:rPr>
              <w:t>2014</w:t>
            </w:r>
          </w:p>
        </w:tc>
        <w:tc>
          <w:tcPr>
            <w:tcW w:w="2106" w:type="dxa"/>
            <w:vAlign w:val="center"/>
          </w:tcPr>
          <w:p w:rsidR="006C2272" w:rsidRPr="009F0647" w:rsidRDefault="00F20DBB" w:rsidP="00D96DAD">
            <w:pPr>
              <w:snapToGrid w:val="0"/>
              <w:rPr>
                <w:szCs w:val="26"/>
              </w:rPr>
            </w:pPr>
            <w:r>
              <w:rPr>
                <w:szCs w:val="26"/>
              </w:rPr>
              <w:t>76.8</w:t>
            </w:r>
            <w:r w:rsidR="00883660">
              <w:rPr>
                <w:szCs w:val="26"/>
              </w:rPr>
              <w:t>%</w:t>
            </w:r>
          </w:p>
          <w:p w:rsidR="006C2272" w:rsidRPr="009F0647" w:rsidRDefault="006C2272" w:rsidP="00562741">
            <w:pPr>
              <w:snapToGrid w:val="0"/>
              <w:rPr>
                <w:szCs w:val="26"/>
              </w:rPr>
            </w:pPr>
          </w:p>
        </w:tc>
      </w:tr>
      <w:tr w:rsidR="006C2272" w:rsidRPr="009F0647" w:rsidTr="00933618">
        <w:tc>
          <w:tcPr>
            <w:tcW w:w="1526" w:type="dxa"/>
            <w:vAlign w:val="center"/>
          </w:tcPr>
          <w:p w:rsidR="006C2272" w:rsidRPr="009F0647" w:rsidRDefault="006C2272" w:rsidP="006C2272">
            <w:pPr>
              <w:snapToGrid w:val="0"/>
              <w:jc w:val="center"/>
              <w:rPr>
                <w:b/>
                <w:szCs w:val="26"/>
                <w:vertAlign w:val="superscript"/>
              </w:rPr>
            </w:pPr>
            <w:r w:rsidRPr="009F0647">
              <w:rPr>
                <w:b/>
                <w:szCs w:val="26"/>
              </w:rPr>
              <w:t>12</w:t>
            </w:r>
            <w:r w:rsidRPr="009F0647">
              <w:rPr>
                <w:b/>
                <w:szCs w:val="26"/>
                <w:vertAlign w:val="superscript"/>
              </w:rPr>
              <w:t xml:space="preserve">th   </w:t>
            </w:r>
          </w:p>
        </w:tc>
        <w:tc>
          <w:tcPr>
            <w:tcW w:w="2362" w:type="dxa"/>
            <w:vAlign w:val="center"/>
          </w:tcPr>
          <w:p w:rsidR="006C2272" w:rsidRPr="009F0647" w:rsidRDefault="006767DE" w:rsidP="006C2272">
            <w:pPr>
              <w:snapToGrid w:val="0"/>
              <w:jc w:val="center"/>
              <w:rPr>
                <w:szCs w:val="26"/>
              </w:rPr>
            </w:pPr>
            <w:r>
              <w:rPr>
                <w:szCs w:val="26"/>
              </w:rPr>
              <w:t>South Point High School, Kolkata</w:t>
            </w:r>
          </w:p>
        </w:tc>
        <w:tc>
          <w:tcPr>
            <w:tcW w:w="2610" w:type="dxa"/>
            <w:vAlign w:val="center"/>
          </w:tcPr>
          <w:p w:rsidR="006C2272" w:rsidRPr="009F0647" w:rsidRDefault="006767DE" w:rsidP="006C2272">
            <w:pPr>
              <w:snapToGrid w:val="0"/>
              <w:jc w:val="center"/>
              <w:rPr>
                <w:szCs w:val="26"/>
              </w:rPr>
            </w:pPr>
            <w:r>
              <w:rPr>
                <w:szCs w:val="26"/>
              </w:rPr>
              <w:t>West Bengal Council of Higher Secondary Education(WBCHSE)</w:t>
            </w:r>
          </w:p>
        </w:tc>
        <w:tc>
          <w:tcPr>
            <w:tcW w:w="1407" w:type="dxa"/>
            <w:vAlign w:val="center"/>
          </w:tcPr>
          <w:p w:rsidR="006C2272" w:rsidRPr="009F0647" w:rsidRDefault="006C2272" w:rsidP="006C2272">
            <w:pPr>
              <w:snapToGrid w:val="0"/>
              <w:jc w:val="center"/>
              <w:rPr>
                <w:szCs w:val="26"/>
              </w:rPr>
            </w:pPr>
            <w:r w:rsidRPr="009F0647">
              <w:rPr>
                <w:szCs w:val="26"/>
              </w:rPr>
              <w:t>2010</w:t>
            </w:r>
          </w:p>
        </w:tc>
        <w:tc>
          <w:tcPr>
            <w:tcW w:w="2106" w:type="dxa"/>
            <w:vAlign w:val="center"/>
          </w:tcPr>
          <w:p w:rsidR="00D96DAD" w:rsidRDefault="00D96DAD" w:rsidP="00D96DAD">
            <w:pPr>
              <w:snapToGrid w:val="0"/>
              <w:rPr>
                <w:szCs w:val="26"/>
              </w:rPr>
            </w:pPr>
          </w:p>
          <w:p w:rsidR="00D96DAD" w:rsidRDefault="0033079A" w:rsidP="00D96DAD">
            <w:pPr>
              <w:snapToGrid w:val="0"/>
              <w:rPr>
                <w:szCs w:val="26"/>
              </w:rPr>
            </w:pPr>
            <w:r>
              <w:rPr>
                <w:szCs w:val="26"/>
              </w:rPr>
              <w:t>7</w:t>
            </w:r>
            <w:r w:rsidR="00D96DAD">
              <w:rPr>
                <w:szCs w:val="26"/>
              </w:rPr>
              <w:t>2</w:t>
            </w:r>
            <w:r w:rsidR="00F20DBB">
              <w:rPr>
                <w:szCs w:val="26"/>
              </w:rPr>
              <w:t>.1</w:t>
            </w:r>
            <w:r w:rsidR="00D96DAD">
              <w:rPr>
                <w:szCs w:val="26"/>
              </w:rPr>
              <w:t>%</w:t>
            </w:r>
          </w:p>
          <w:p w:rsidR="00D96DAD" w:rsidRPr="009F0647" w:rsidRDefault="00D96DAD" w:rsidP="00D96DAD">
            <w:pPr>
              <w:snapToGrid w:val="0"/>
              <w:rPr>
                <w:szCs w:val="26"/>
              </w:rPr>
            </w:pPr>
          </w:p>
        </w:tc>
      </w:tr>
      <w:tr w:rsidR="006C2272" w:rsidRPr="009F0647" w:rsidTr="00933618">
        <w:tc>
          <w:tcPr>
            <w:tcW w:w="1526" w:type="dxa"/>
            <w:vAlign w:val="center"/>
          </w:tcPr>
          <w:p w:rsidR="006C2272" w:rsidRPr="009F0647" w:rsidRDefault="006C2272" w:rsidP="006C2272">
            <w:pPr>
              <w:snapToGrid w:val="0"/>
              <w:jc w:val="center"/>
              <w:rPr>
                <w:b/>
                <w:szCs w:val="26"/>
              </w:rPr>
            </w:pPr>
            <w:r w:rsidRPr="009F0647">
              <w:rPr>
                <w:b/>
                <w:szCs w:val="26"/>
              </w:rPr>
              <w:t>10</w:t>
            </w:r>
            <w:r w:rsidRPr="009F0647">
              <w:rPr>
                <w:b/>
                <w:szCs w:val="26"/>
                <w:vertAlign w:val="superscript"/>
              </w:rPr>
              <w:t>th</w:t>
            </w:r>
            <w:r w:rsidRPr="009F0647">
              <w:rPr>
                <w:b/>
                <w:szCs w:val="26"/>
              </w:rPr>
              <w:t xml:space="preserve"> </w:t>
            </w:r>
          </w:p>
        </w:tc>
        <w:tc>
          <w:tcPr>
            <w:tcW w:w="2362" w:type="dxa"/>
            <w:vAlign w:val="center"/>
          </w:tcPr>
          <w:p w:rsidR="006C2272" w:rsidRPr="009F0647" w:rsidRDefault="006767DE" w:rsidP="006C2272">
            <w:pPr>
              <w:snapToGrid w:val="0"/>
              <w:jc w:val="center"/>
              <w:rPr>
                <w:szCs w:val="26"/>
              </w:rPr>
            </w:pPr>
            <w:r>
              <w:rPr>
                <w:szCs w:val="26"/>
              </w:rPr>
              <w:t>South Point High School, Kolkata</w:t>
            </w:r>
          </w:p>
        </w:tc>
        <w:tc>
          <w:tcPr>
            <w:tcW w:w="2610" w:type="dxa"/>
            <w:vAlign w:val="center"/>
          </w:tcPr>
          <w:p w:rsidR="006767DE" w:rsidRDefault="006767DE" w:rsidP="006767DE">
            <w:pPr>
              <w:snapToGrid w:val="0"/>
              <w:rPr>
                <w:szCs w:val="26"/>
              </w:rPr>
            </w:pPr>
            <w:r>
              <w:rPr>
                <w:szCs w:val="26"/>
              </w:rPr>
              <w:t xml:space="preserve">West Bengal Board </w:t>
            </w:r>
          </w:p>
          <w:p w:rsidR="006C2272" w:rsidRPr="009F0647" w:rsidRDefault="006767DE" w:rsidP="006767DE">
            <w:pPr>
              <w:snapToGrid w:val="0"/>
              <w:jc w:val="center"/>
              <w:rPr>
                <w:szCs w:val="26"/>
              </w:rPr>
            </w:pPr>
            <w:r>
              <w:rPr>
                <w:szCs w:val="26"/>
              </w:rPr>
              <w:t>of Secondary Education(WBBSE)</w:t>
            </w:r>
          </w:p>
        </w:tc>
        <w:tc>
          <w:tcPr>
            <w:tcW w:w="1407" w:type="dxa"/>
            <w:vAlign w:val="center"/>
          </w:tcPr>
          <w:p w:rsidR="006C2272" w:rsidRPr="009F0647" w:rsidRDefault="006C2272" w:rsidP="006C2272">
            <w:pPr>
              <w:snapToGrid w:val="0"/>
              <w:jc w:val="center"/>
              <w:rPr>
                <w:szCs w:val="26"/>
              </w:rPr>
            </w:pPr>
            <w:r w:rsidRPr="009F0647">
              <w:rPr>
                <w:szCs w:val="26"/>
              </w:rPr>
              <w:t>2008</w:t>
            </w:r>
          </w:p>
        </w:tc>
        <w:tc>
          <w:tcPr>
            <w:tcW w:w="2106" w:type="dxa"/>
            <w:vAlign w:val="center"/>
          </w:tcPr>
          <w:p w:rsidR="006C2272" w:rsidRPr="009F0647" w:rsidRDefault="006C2272" w:rsidP="006C2272">
            <w:pPr>
              <w:snapToGrid w:val="0"/>
              <w:rPr>
                <w:szCs w:val="26"/>
              </w:rPr>
            </w:pPr>
          </w:p>
          <w:p w:rsidR="006C2272" w:rsidRDefault="00D96DAD" w:rsidP="00D96DAD">
            <w:pPr>
              <w:rPr>
                <w:szCs w:val="26"/>
              </w:rPr>
            </w:pPr>
            <w:r>
              <w:rPr>
                <w:szCs w:val="26"/>
              </w:rPr>
              <w:t>85.6%</w:t>
            </w:r>
          </w:p>
          <w:p w:rsidR="00D96DAD" w:rsidRPr="009F0647" w:rsidRDefault="00D96DAD" w:rsidP="006C2272">
            <w:pPr>
              <w:jc w:val="center"/>
              <w:rPr>
                <w:szCs w:val="26"/>
              </w:rPr>
            </w:pPr>
          </w:p>
        </w:tc>
      </w:tr>
    </w:tbl>
    <w:p w:rsidR="006C2272" w:rsidRPr="00397799" w:rsidRDefault="00397799">
      <w:pPr>
        <w:jc w:val="both"/>
        <w:rPr>
          <w:bCs/>
          <w:color w:val="FF0000"/>
          <w:sz w:val="28"/>
          <w:szCs w:val="28"/>
        </w:rPr>
      </w:pPr>
      <w:r w:rsidRPr="00397799">
        <w:rPr>
          <w:b/>
          <w:bCs/>
          <w:sz w:val="28"/>
          <w:szCs w:val="28"/>
        </w:rPr>
        <w:t>Educational Qualification</w:t>
      </w:r>
      <w:r>
        <w:rPr>
          <w:b/>
          <w:bCs/>
          <w:sz w:val="28"/>
          <w:szCs w:val="28"/>
        </w:rPr>
        <w:t>:</w:t>
      </w:r>
    </w:p>
    <w:p w:rsidR="006C2272" w:rsidRPr="009F0647" w:rsidRDefault="006C2272">
      <w:pPr>
        <w:jc w:val="both"/>
        <w:rPr>
          <w:rFonts w:ascii="Verdana" w:hAnsi="Verdana" w:cs="Verdana"/>
          <w:b/>
          <w:bCs/>
        </w:rPr>
      </w:pPr>
      <w:r w:rsidRPr="009F0647">
        <w:rPr>
          <w:rFonts w:ascii="Verdana" w:hAnsi="Verdana" w:cs="Verdana"/>
        </w:rPr>
        <w:t xml:space="preserve">           </w:t>
      </w:r>
      <w:r w:rsidRPr="009F0647">
        <w:rPr>
          <w:rFonts w:ascii="Verdana" w:hAnsi="Verdana" w:cs="Verdana"/>
          <w:b/>
          <w:bCs/>
        </w:rPr>
        <w:t> </w:t>
      </w:r>
      <w:r w:rsidRPr="009F0647">
        <w:rPr>
          <w:rFonts w:ascii="Verdana" w:hAnsi="Verdana" w:cs="Verdana"/>
          <w:b/>
          <w:bCs/>
        </w:rPr>
        <w:tab/>
      </w:r>
      <w:r w:rsidRPr="009F0647">
        <w:rPr>
          <w:rFonts w:ascii="Verdana" w:hAnsi="Verdana" w:cs="Verdana"/>
          <w:b/>
          <w:bCs/>
        </w:rPr>
        <w:tab/>
        <w:t xml:space="preserve"> </w:t>
      </w:r>
      <w:r w:rsidRPr="009F0647">
        <w:rPr>
          <w:rFonts w:ascii="Verdana" w:hAnsi="Verdana" w:cs="Verdana"/>
          <w:b/>
          <w:bCs/>
        </w:rPr>
        <w:tab/>
      </w:r>
    </w:p>
    <w:p w:rsidR="006C2272" w:rsidRPr="00397799" w:rsidRDefault="006C2272" w:rsidP="006C2272">
      <w:pPr>
        <w:jc w:val="both"/>
        <w:rPr>
          <w:b/>
          <w:bCs/>
          <w:sz w:val="28"/>
          <w:szCs w:val="28"/>
        </w:rPr>
      </w:pPr>
      <w:r w:rsidRPr="00397799">
        <w:rPr>
          <w:b/>
          <w:bCs/>
          <w:sz w:val="28"/>
          <w:szCs w:val="28"/>
        </w:rPr>
        <w:t>Technical Skills</w:t>
      </w:r>
      <w:r w:rsidR="00397799">
        <w:rPr>
          <w:b/>
          <w:bCs/>
          <w:sz w:val="28"/>
          <w:szCs w:val="28"/>
        </w:rPr>
        <w:t>:</w:t>
      </w:r>
    </w:p>
    <w:p w:rsidR="000472DA" w:rsidRDefault="005F0F6C" w:rsidP="00D96DAD">
      <w:pPr>
        <w:pStyle w:val="ListParagraph"/>
        <w:numPr>
          <w:ilvl w:val="0"/>
          <w:numId w:val="21"/>
        </w:numPr>
        <w:jc w:val="both"/>
        <w:rPr>
          <w:bCs/>
          <w:szCs w:val="28"/>
        </w:rPr>
      </w:pPr>
      <w:r>
        <w:rPr>
          <w:bCs/>
          <w:szCs w:val="28"/>
        </w:rPr>
        <w:t>C</w:t>
      </w:r>
      <w:r w:rsidR="00883660">
        <w:rPr>
          <w:bCs/>
          <w:szCs w:val="28"/>
        </w:rPr>
        <w:t>,</w:t>
      </w:r>
      <w:r w:rsidR="00FC5A41">
        <w:rPr>
          <w:bCs/>
          <w:szCs w:val="28"/>
        </w:rPr>
        <w:t>Python,Db2,Flask,</w:t>
      </w:r>
      <w:r w:rsidR="009A6740">
        <w:rPr>
          <w:bCs/>
          <w:szCs w:val="28"/>
        </w:rPr>
        <w:t>Java</w:t>
      </w:r>
      <w:r w:rsidR="00FC5A41">
        <w:rPr>
          <w:bCs/>
          <w:szCs w:val="28"/>
        </w:rPr>
        <w:t>,</w:t>
      </w:r>
      <w:r w:rsidR="00CF3E39">
        <w:rPr>
          <w:bCs/>
          <w:szCs w:val="28"/>
        </w:rPr>
        <w:t>Git,SVN,</w:t>
      </w:r>
      <w:r w:rsidR="009A6740">
        <w:rPr>
          <w:bCs/>
          <w:szCs w:val="28"/>
        </w:rPr>
        <w:t>Data Structures</w:t>
      </w:r>
      <w:r w:rsidR="000472DA">
        <w:rPr>
          <w:bCs/>
          <w:szCs w:val="28"/>
        </w:rPr>
        <w:t>– Proficient</w:t>
      </w:r>
    </w:p>
    <w:p w:rsidR="000472DA" w:rsidRDefault="000472DA" w:rsidP="00D96DAD">
      <w:pPr>
        <w:pStyle w:val="ListParagraph"/>
        <w:numPr>
          <w:ilvl w:val="0"/>
          <w:numId w:val="21"/>
        </w:numPr>
        <w:jc w:val="both"/>
        <w:rPr>
          <w:bCs/>
          <w:szCs w:val="28"/>
        </w:rPr>
      </w:pPr>
      <w:r>
        <w:rPr>
          <w:bCs/>
          <w:szCs w:val="28"/>
        </w:rPr>
        <w:t xml:space="preserve">Database &amp; </w:t>
      </w:r>
      <w:r w:rsidR="00696E78">
        <w:rPr>
          <w:bCs/>
          <w:szCs w:val="28"/>
        </w:rPr>
        <w:t>MySQL</w:t>
      </w:r>
      <w:r w:rsidR="005F0F6C">
        <w:rPr>
          <w:bCs/>
          <w:szCs w:val="28"/>
        </w:rPr>
        <w:t>,</w:t>
      </w:r>
      <w:r>
        <w:rPr>
          <w:bCs/>
          <w:szCs w:val="28"/>
        </w:rPr>
        <w:t xml:space="preserve"> </w:t>
      </w:r>
      <w:r w:rsidR="00F20DBB">
        <w:rPr>
          <w:bCs/>
          <w:szCs w:val="28"/>
        </w:rPr>
        <w:t>Operating systems</w:t>
      </w:r>
      <w:r w:rsidR="00883660">
        <w:rPr>
          <w:bCs/>
          <w:szCs w:val="28"/>
        </w:rPr>
        <w:t>,</w:t>
      </w:r>
      <w:r w:rsidR="00D00405">
        <w:rPr>
          <w:bCs/>
          <w:szCs w:val="28"/>
        </w:rPr>
        <w:t xml:space="preserve"> </w:t>
      </w:r>
      <w:proofErr w:type="spellStart"/>
      <w:r w:rsidR="00D00405">
        <w:rPr>
          <w:bCs/>
          <w:szCs w:val="28"/>
        </w:rPr>
        <w:t>JavaScript</w:t>
      </w:r>
      <w:r w:rsidR="007F1713">
        <w:rPr>
          <w:bCs/>
          <w:szCs w:val="28"/>
        </w:rPr>
        <w:t>,</w:t>
      </w:r>
      <w:r w:rsidR="00D8127E">
        <w:rPr>
          <w:bCs/>
          <w:szCs w:val="28"/>
        </w:rPr>
        <w:t>Computer</w:t>
      </w:r>
      <w:proofErr w:type="spellEnd"/>
      <w:r w:rsidR="00D8127E">
        <w:rPr>
          <w:bCs/>
          <w:szCs w:val="28"/>
        </w:rPr>
        <w:t xml:space="preserve"> Networks</w:t>
      </w:r>
      <w:r w:rsidR="00F20DBB">
        <w:rPr>
          <w:bCs/>
          <w:szCs w:val="28"/>
        </w:rPr>
        <w:t xml:space="preserve"> </w:t>
      </w:r>
      <w:r w:rsidR="00883660">
        <w:rPr>
          <w:bCs/>
          <w:szCs w:val="28"/>
        </w:rPr>
        <w:t xml:space="preserve">Software engineering </w:t>
      </w:r>
      <w:r w:rsidR="00F20DBB">
        <w:rPr>
          <w:bCs/>
          <w:szCs w:val="28"/>
        </w:rPr>
        <w:t>principles</w:t>
      </w:r>
      <w:r>
        <w:rPr>
          <w:bCs/>
          <w:szCs w:val="28"/>
        </w:rPr>
        <w:t xml:space="preserve"> – Moderate Proficiency</w:t>
      </w:r>
      <w:r w:rsidR="00D8127E">
        <w:rPr>
          <w:bCs/>
          <w:szCs w:val="28"/>
        </w:rPr>
        <w:t>,</w:t>
      </w:r>
    </w:p>
    <w:p w:rsidR="000472DA" w:rsidRDefault="000472DA" w:rsidP="000472DA">
      <w:pPr>
        <w:pStyle w:val="ListParagraph"/>
        <w:ind w:left="1440"/>
        <w:jc w:val="both"/>
        <w:rPr>
          <w:bCs/>
          <w:szCs w:val="28"/>
        </w:rPr>
      </w:pPr>
    </w:p>
    <w:p w:rsidR="000472DA" w:rsidRDefault="0033079A" w:rsidP="000472DA">
      <w:pPr>
        <w:pStyle w:val="ListParagraph"/>
        <w:numPr>
          <w:ilvl w:val="0"/>
          <w:numId w:val="21"/>
        </w:numPr>
        <w:jc w:val="both"/>
        <w:rPr>
          <w:bCs/>
          <w:szCs w:val="28"/>
        </w:rPr>
      </w:pPr>
      <w:r>
        <w:rPr>
          <w:bCs/>
          <w:szCs w:val="28"/>
        </w:rPr>
        <w:t>Favorite subject—</w:t>
      </w:r>
      <w:r w:rsidRPr="000472DA">
        <w:rPr>
          <w:bCs/>
          <w:szCs w:val="28"/>
        </w:rPr>
        <w:t>Data Structures and Algorithms</w:t>
      </w:r>
    </w:p>
    <w:p w:rsidR="000472DA" w:rsidRPr="000472DA" w:rsidRDefault="000472DA" w:rsidP="000472DA">
      <w:pPr>
        <w:pStyle w:val="ListParagraph"/>
        <w:rPr>
          <w:bCs/>
          <w:szCs w:val="28"/>
        </w:rPr>
      </w:pPr>
    </w:p>
    <w:p w:rsidR="000472DA" w:rsidRPr="000472DA" w:rsidRDefault="000472DA" w:rsidP="00FC5A41">
      <w:pPr>
        <w:pStyle w:val="ListParagraph"/>
        <w:numPr>
          <w:ilvl w:val="0"/>
          <w:numId w:val="21"/>
        </w:numPr>
        <w:jc w:val="both"/>
        <w:rPr>
          <w:bCs/>
          <w:szCs w:val="28"/>
        </w:rPr>
      </w:pPr>
      <w:r>
        <w:rPr>
          <w:bCs/>
          <w:szCs w:val="28"/>
        </w:rPr>
        <w:t>Subjects of Interest –</w:t>
      </w:r>
      <w:r w:rsidR="00FC5A41">
        <w:rPr>
          <w:bCs/>
          <w:szCs w:val="28"/>
        </w:rPr>
        <w:t xml:space="preserve"> Design and analysis of algorithms</w:t>
      </w:r>
      <w:r w:rsidR="009A6740">
        <w:rPr>
          <w:bCs/>
          <w:szCs w:val="28"/>
        </w:rPr>
        <w:t xml:space="preserve">, </w:t>
      </w:r>
      <w:proofErr w:type="spellStart"/>
      <w:r w:rsidR="009A6740">
        <w:rPr>
          <w:bCs/>
          <w:szCs w:val="28"/>
        </w:rPr>
        <w:t>Optimisation</w:t>
      </w:r>
      <w:proofErr w:type="spellEnd"/>
      <w:r w:rsidR="00696E78">
        <w:rPr>
          <w:bCs/>
          <w:szCs w:val="28"/>
        </w:rPr>
        <w:t xml:space="preserve"> Techniques, </w:t>
      </w:r>
      <w:r w:rsidR="007023A8">
        <w:rPr>
          <w:bCs/>
          <w:szCs w:val="28"/>
        </w:rPr>
        <w:t>Data Science</w:t>
      </w:r>
    </w:p>
    <w:p w:rsidR="00A47CD6" w:rsidRPr="00A47CD6" w:rsidRDefault="000472DA" w:rsidP="00A47CD6">
      <w:pPr>
        <w:pStyle w:val="ListParagraph"/>
        <w:numPr>
          <w:ilvl w:val="0"/>
          <w:numId w:val="21"/>
        </w:numPr>
        <w:jc w:val="both"/>
        <w:rPr>
          <w:bCs/>
          <w:szCs w:val="28"/>
        </w:rPr>
      </w:pPr>
      <w:r>
        <w:rPr>
          <w:bCs/>
          <w:szCs w:val="28"/>
        </w:rPr>
        <w:t>Topics currently learning –</w:t>
      </w:r>
      <w:r w:rsidR="00F20DBB">
        <w:rPr>
          <w:bCs/>
          <w:szCs w:val="28"/>
        </w:rPr>
        <w:t>Web Application development</w:t>
      </w:r>
      <w:r w:rsidR="009A6740">
        <w:rPr>
          <w:bCs/>
          <w:szCs w:val="28"/>
        </w:rPr>
        <w:t xml:space="preserve"> using</w:t>
      </w:r>
      <w:r w:rsidR="00FC5A41">
        <w:rPr>
          <w:bCs/>
          <w:szCs w:val="28"/>
        </w:rPr>
        <w:t xml:space="preserve"> Python ,</w:t>
      </w:r>
      <w:r w:rsidR="00696E78">
        <w:rPr>
          <w:bCs/>
          <w:szCs w:val="28"/>
        </w:rPr>
        <w:t>Mongo DB</w:t>
      </w:r>
    </w:p>
    <w:p w:rsidR="00A47CD6" w:rsidRPr="000472DA" w:rsidRDefault="00A47CD6" w:rsidP="000472DA">
      <w:pPr>
        <w:jc w:val="both"/>
        <w:rPr>
          <w:bCs/>
          <w:szCs w:val="28"/>
        </w:rPr>
      </w:pPr>
    </w:p>
    <w:p w:rsidR="00A47CD6" w:rsidRPr="00A47CD6" w:rsidRDefault="00A47CD6" w:rsidP="00A47CD6">
      <w:pPr>
        <w:jc w:val="both"/>
        <w:rPr>
          <w:bCs/>
          <w:szCs w:val="28"/>
        </w:rPr>
      </w:pPr>
    </w:p>
    <w:p w:rsidR="00D62848" w:rsidRDefault="00F20DBB" w:rsidP="002E144F">
      <w:pPr>
        <w:rPr>
          <w:bCs/>
          <w:szCs w:val="28"/>
        </w:rPr>
      </w:pPr>
      <w:r w:rsidRPr="00397799">
        <w:rPr>
          <w:b/>
          <w:bCs/>
          <w:sz w:val="28"/>
          <w:szCs w:val="28"/>
        </w:rPr>
        <w:t>Behavioral</w:t>
      </w:r>
      <w:r w:rsidR="000472DA" w:rsidRPr="00397799">
        <w:rPr>
          <w:b/>
          <w:bCs/>
          <w:sz w:val="28"/>
          <w:szCs w:val="28"/>
        </w:rPr>
        <w:t xml:space="preserve"> skills:</w:t>
      </w:r>
      <w:r w:rsidR="00736C6B" w:rsidRPr="00397799">
        <w:rPr>
          <w:b/>
          <w:bCs/>
          <w:sz w:val="28"/>
          <w:szCs w:val="28"/>
        </w:rPr>
        <w:t xml:space="preserve">  </w:t>
      </w:r>
      <w:r w:rsidR="00736C6B" w:rsidRPr="000472DA">
        <w:rPr>
          <w:bCs/>
          <w:szCs w:val="28"/>
        </w:rPr>
        <w:t>I am a</w:t>
      </w:r>
      <w:r w:rsidR="002E144F">
        <w:rPr>
          <w:bCs/>
          <w:szCs w:val="28"/>
        </w:rPr>
        <w:t>n agile</w:t>
      </w:r>
      <w:r w:rsidR="00736C6B" w:rsidRPr="000472DA">
        <w:rPr>
          <w:bCs/>
          <w:szCs w:val="28"/>
        </w:rPr>
        <w:t xml:space="preserve"> person who would like to work within a challenging environment that may keep on changing with emerging technologies but that’s what I intend to do—to learn new things</w:t>
      </w:r>
      <w:r w:rsidR="002E144F">
        <w:rPr>
          <w:bCs/>
          <w:szCs w:val="28"/>
        </w:rPr>
        <w:t>, gain expertise by doing</w:t>
      </w:r>
      <w:r w:rsidR="00736C6B" w:rsidRPr="000472DA">
        <w:rPr>
          <w:bCs/>
          <w:szCs w:val="28"/>
        </w:rPr>
        <w:t xml:space="preserve"> and put them into a concrete </w:t>
      </w:r>
      <w:r w:rsidRPr="000472DA">
        <w:rPr>
          <w:bCs/>
          <w:szCs w:val="28"/>
        </w:rPr>
        <w:t>model</w:t>
      </w:r>
      <w:r w:rsidR="000472DA">
        <w:rPr>
          <w:bCs/>
          <w:szCs w:val="28"/>
        </w:rPr>
        <w:t>/practice</w:t>
      </w:r>
      <w:r w:rsidRPr="000472DA">
        <w:rPr>
          <w:bCs/>
          <w:szCs w:val="28"/>
        </w:rPr>
        <w:t xml:space="preserve">. </w:t>
      </w:r>
      <w:r w:rsidR="00736C6B" w:rsidRPr="000472DA">
        <w:rPr>
          <w:bCs/>
          <w:szCs w:val="28"/>
        </w:rPr>
        <w:t>I’m a fun loving guy who loves to work</w:t>
      </w:r>
      <w:r w:rsidR="000472DA">
        <w:rPr>
          <w:bCs/>
          <w:szCs w:val="28"/>
        </w:rPr>
        <w:t xml:space="preserve"> with </w:t>
      </w:r>
      <w:r w:rsidR="00736C6B" w:rsidRPr="000472DA">
        <w:rPr>
          <w:bCs/>
          <w:szCs w:val="28"/>
        </w:rPr>
        <w:t xml:space="preserve">team </w:t>
      </w:r>
      <w:r w:rsidR="000472DA">
        <w:rPr>
          <w:bCs/>
          <w:szCs w:val="28"/>
        </w:rPr>
        <w:t xml:space="preserve">members </w:t>
      </w:r>
      <w:r w:rsidR="00736C6B" w:rsidRPr="000472DA">
        <w:rPr>
          <w:bCs/>
          <w:szCs w:val="28"/>
        </w:rPr>
        <w:t xml:space="preserve">and </w:t>
      </w:r>
      <w:r w:rsidR="002E144F">
        <w:rPr>
          <w:bCs/>
          <w:szCs w:val="28"/>
        </w:rPr>
        <w:t xml:space="preserve">brainstorm solutions, build on each other’s ideas and </w:t>
      </w:r>
      <w:r w:rsidR="002E144F">
        <w:rPr>
          <w:bCs/>
          <w:szCs w:val="28"/>
        </w:rPr>
        <w:lastRenderedPageBreak/>
        <w:t xml:space="preserve">enjoy solving complex problems. I </w:t>
      </w:r>
      <w:r w:rsidR="00736C6B" w:rsidRPr="000472DA">
        <w:rPr>
          <w:bCs/>
          <w:szCs w:val="28"/>
        </w:rPr>
        <w:t>also lik</w:t>
      </w:r>
      <w:r w:rsidR="002E144F">
        <w:rPr>
          <w:bCs/>
          <w:szCs w:val="28"/>
        </w:rPr>
        <w:t xml:space="preserve">e to pursue critical topics through extensive research and going deep into a topic. This not only enables me to learn the best way to apply technology to solve the issues at hand but also helps me keep myself updated and gain expertise in new topics. </w:t>
      </w:r>
    </w:p>
    <w:p w:rsidR="00696E78" w:rsidRDefault="00696E78" w:rsidP="002E144F">
      <w:pPr>
        <w:rPr>
          <w:bCs/>
          <w:szCs w:val="28"/>
        </w:rPr>
      </w:pPr>
    </w:p>
    <w:p w:rsidR="006C2272" w:rsidRPr="00397799" w:rsidRDefault="006C2272" w:rsidP="006C2272">
      <w:pPr>
        <w:jc w:val="both"/>
        <w:rPr>
          <w:b/>
          <w:bCs/>
          <w:sz w:val="28"/>
          <w:szCs w:val="28"/>
        </w:rPr>
      </w:pPr>
      <w:r w:rsidRPr="00397799">
        <w:rPr>
          <w:b/>
          <w:bCs/>
          <w:sz w:val="28"/>
          <w:szCs w:val="28"/>
        </w:rPr>
        <w:t xml:space="preserve">Projects Undergone </w:t>
      </w:r>
      <w:r w:rsidR="00250B46">
        <w:rPr>
          <w:b/>
          <w:bCs/>
          <w:sz w:val="28"/>
          <w:szCs w:val="28"/>
        </w:rPr>
        <w:t>in College</w:t>
      </w:r>
    </w:p>
    <w:p w:rsidR="00D62848" w:rsidRPr="00D62848" w:rsidRDefault="00D62848" w:rsidP="006C2272">
      <w:pPr>
        <w:jc w:val="both"/>
        <w:rPr>
          <w:b/>
          <w:bCs/>
          <w:szCs w:val="28"/>
        </w:rPr>
      </w:pPr>
    </w:p>
    <w:p w:rsidR="006C2272" w:rsidRPr="00397799" w:rsidRDefault="00D96DAD" w:rsidP="00397799">
      <w:pPr>
        <w:jc w:val="both"/>
        <w:rPr>
          <w:b/>
          <w:bCs/>
          <w:szCs w:val="26"/>
        </w:rPr>
      </w:pPr>
      <w:r w:rsidRPr="00397799">
        <w:rPr>
          <w:b/>
          <w:bCs/>
          <w:szCs w:val="26"/>
        </w:rPr>
        <w:t>Synthesis of Quantum Computing Circuit</w:t>
      </w:r>
    </w:p>
    <w:p w:rsidR="00397799" w:rsidRPr="00397799" w:rsidRDefault="00397799" w:rsidP="00397799">
      <w:pPr>
        <w:numPr>
          <w:ilvl w:val="0"/>
          <w:numId w:val="19"/>
        </w:numPr>
        <w:jc w:val="both"/>
        <w:rPr>
          <w:bCs/>
          <w:color w:val="000000" w:themeColor="text1"/>
          <w:szCs w:val="28"/>
        </w:rPr>
      </w:pPr>
      <w:r w:rsidRPr="00D62848">
        <w:rPr>
          <w:bCs/>
          <w:szCs w:val="28"/>
        </w:rPr>
        <w:t xml:space="preserve">Description: </w:t>
      </w:r>
      <w:r w:rsidRPr="00290BC9">
        <w:rPr>
          <w:bCs/>
          <w:color w:val="000000" w:themeColor="text1"/>
          <w:szCs w:val="28"/>
        </w:rPr>
        <w:t>The objective of this paper is to build a 4-bit Half and Full Adder with the help of Reversible gates.</w:t>
      </w:r>
      <w:r>
        <w:rPr>
          <w:bCs/>
          <w:color w:val="000000" w:themeColor="text1"/>
          <w:szCs w:val="28"/>
        </w:rPr>
        <w:t xml:space="preserve"> We took the use of Toffoli (</w:t>
      </w:r>
      <w:r>
        <w:rPr>
          <w:rFonts w:ascii="Arial" w:hAnsi="Arial" w:cs="Arial"/>
          <w:color w:val="545454"/>
          <w:shd w:val="clear" w:color="auto" w:fill="FFFFFF"/>
        </w:rPr>
        <w:t xml:space="preserve">universal reversible logic gate) </w:t>
      </w:r>
      <w:r>
        <w:rPr>
          <w:bCs/>
          <w:color w:val="000000" w:themeColor="text1"/>
          <w:szCs w:val="28"/>
        </w:rPr>
        <w:t>and Fredkin gates to implicitly prove about the reversibility of information. The project was also presented through a whitepaper.</w:t>
      </w:r>
    </w:p>
    <w:p w:rsidR="006C2272" w:rsidRPr="00D62848" w:rsidRDefault="006C2272" w:rsidP="006C2272">
      <w:pPr>
        <w:numPr>
          <w:ilvl w:val="0"/>
          <w:numId w:val="19"/>
        </w:numPr>
        <w:jc w:val="both"/>
        <w:rPr>
          <w:bCs/>
          <w:szCs w:val="28"/>
        </w:rPr>
      </w:pPr>
      <w:r w:rsidRPr="00D62848">
        <w:rPr>
          <w:bCs/>
          <w:szCs w:val="28"/>
        </w:rPr>
        <w:t>Duration:</w:t>
      </w:r>
      <w:r w:rsidR="00D96DAD" w:rsidRPr="00D62848">
        <w:rPr>
          <w:bCs/>
          <w:szCs w:val="28"/>
        </w:rPr>
        <w:t xml:space="preserve"> 12 months</w:t>
      </w:r>
      <w:r w:rsidR="00535DE4">
        <w:rPr>
          <w:bCs/>
          <w:szCs w:val="28"/>
        </w:rPr>
        <w:t xml:space="preserve"> </w:t>
      </w:r>
    </w:p>
    <w:p w:rsidR="006C2272" w:rsidRPr="00D62848" w:rsidRDefault="006C2272" w:rsidP="006C2272">
      <w:pPr>
        <w:numPr>
          <w:ilvl w:val="0"/>
          <w:numId w:val="19"/>
        </w:numPr>
        <w:jc w:val="both"/>
        <w:rPr>
          <w:bCs/>
          <w:szCs w:val="28"/>
        </w:rPr>
      </w:pPr>
      <w:r w:rsidRPr="00D62848">
        <w:rPr>
          <w:bCs/>
          <w:szCs w:val="28"/>
        </w:rPr>
        <w:t xml:space="preserve">Team Size: </w:t>
      </w:r>
      <w:r w:rsidR="00397799">
        <w:rPr>
          <w:bCs/>
          <w:szCs w:val="28"/>
        </w:rPr>
        <w:t>4</w:t>
      </w:r>
    </w:p>
    <w:p w:rsidR="00FC5A41" w:rsidRDefault="00FC5A41" w:rsidP="00FC5A41"/>
    <w:p w:rsidR="00FC5A41" w:rsidRDefault="00FC5A41" w:rsidP="00FC5A41"/>
    <w:p w:rsidR="00FC5A41" w:rsidRDefault="00FC5A41" w:rsidP="00FC5A41">
      <w:pPr>
        <w:rPr>
          <w:b/>
        </w:rPr>
      </w:pPr>
      <w:r>
        <w:rPr>
          <w:b/>
        </w:rPr>
        <w:t xml:space="preserve">Projects Undergone in Misys Financial Software </w:t>
      </w:r>
    </w:p>
    <w:p w:rsidR="00FC5A41" w:rsidRDefault="00C825A6" w:rsidP="00FC5A41">
      <w:pPr>
        <w:rPr>
          <w:b/>
        </w:rPr>
      </w:pPr>
      <w:r>
        <w:rPr>
          <w:b/>
        </w:rPr>
        <w:t xml:space="preserve">      Tenure: 18</w:t>
      </w:r>
      <w:r w:rsidR="00FC5A41">
        <w:rPr>
          <w:b/>
        </w:rPr>
        <w:t xml:space="preserve"> months (currently)</w:t>
      </w:r>
    </w:p>
    <w:p w:rsidR="00FC5A41" w:rsidRDefault="00FC5A41" w:rsidP="00FC5A41">
      <w:pPr>
        <w:rPr>
          <w:b/>
        </w:rPr>
      </w:pPr>
    </w:p>
    <w:p w:rsidR="009A6740" w:rsidRDefault="00B4653A" w:rsidP="009A6740">
      <w:pPr>
        <w:pStyle w:val="ListParagraph"/>
        <w:numPr>
          <w:ilvl w:val="0"/>
          <w:numId w:val="31"/>
        </w:numPr>
        <w:rPr>
          <w:b/>
        </w:rPr>
      </w:pPr>
      <w:r>
        <w:rPr>
          <w:b/>
        </w:rPr>
        <w:t>Wrote multiple</w:t>
      </w:r>
      <w:r w:rsidR="009A6740">
        <w:rPr>
          <w:b/>
        </w:rPr>
        <w:t xml:space="preserve"> </w:t>
      </w:r>
      <w:proofErr w:type="gramStart"/>
      <w:r w:rsidR="009A6740">
        <w:rPr>
          <w:b/>
        </w:rPr>
        <w:t>API</w:t>
      </w:r>
      <w:r>
        <w:rPr>
          <w:b/>
        </w:rPr>
        <w:t xml:space="preserve">’s </w:t>
      </w:r>
      <w:r w:rsidR="00696E78">
        <w:rPr>
          <w:b/>
        </w:rPr>
        <w:t xml:space="preserve"> for</w:t>
      </w:r>
      <w:proofErr w:type="gramEnd"/>
      <w:r w:rsidR="00696E78">
        <w:rPr>
          <w:b/>
        </w:rPr>
        <w:t xml:space="preserve"> IPD</w:t>
      </w:r>
      <w:r w:rsidR="0089314D">
        <w:rPr>
          <w:b/>
        </w:rPr>
        <w:t>(Islamic Profit Distribution)</w:t>
      </w:r>
      <w:r w:rsidR="009960C0">
        <w:rPr>
          <w:b/>
        </w:rPr>
        <w:t xml:space="preserve"> </w:t>
      </w:r>
      <w:r w:rsidR="00DF27C8">
        <w:rPr>
          <w:b/>
        </w:rPr>
        <w:t>a Misys product ,</w:t>
      </w:r>
      <w:r w:rsidR="009960C0">
        <w:rPr>
          <w:b/>
        </w:rPr>
        <w:t>in java</w:t>
      </w:r>
      <w:r w:rsidR="009A6740">
        <w:rPr>
          <w:b/>
        </w:rPr>
        <w:t xml:space="preserve"> for fetching Base Code Rates  from Essence(Core Banking application) side so that other shared applications can get the xml report of the responses </w:t>
      </w:r>
      <w:r w:rsidR="00696E78">
        <w:rPr>
          <w:b/>
        </w:rPr>
        <w:t>accordingly. Used</w:t>
      </w:r>
      <w:r w:rsidR="009A6740">
        <w:rPr>
          <w:b/>
        </w:rPr>
        <w:t xml:space="preserve"> Soap UI for testing</w:t>
      </w:r>
    </w:p>
    <w:p w:rsidR="009A6740" w:rsidRDefault="009A6740" w:rsidP="009A6740">
      <w:pPr>
        <w:pStyle w:val="ListParagraph"/>
        <w:numPr>
          <w:ilvl w:val="0"/>
          <w:numId w:val="31"/>
        </w:numPr>
        <w:rPr>
          <w:b/>
        </w:rPr>
      </w:pPr>
      <w:r>
        <w:rPr>
          <w:b/>
        </w:rPr>
        <w:t>Was one of the important contributors for Bug clearing of YOMA Bank</w:t>
      </w:r>
      <w:r w:rsidR="00696E78">
        <w:rPr>
          <w:b/>
        </w:rPr>
        <w:t>’</w:t>
      </w:r>
      <w:r>
        <w:rPr>
          <w:b/>
        </w:rPr>
        <w:t>s issues with the product for the BFUB 4.2.5.5 release</w:t>
      </w:r>
    </w:p>
    <w:p w:rsidR="009A6740" w:rsidRDefault="009A6740" w:rsidP="009A6740">
      <w:pPr>
        <w:pStyle w:val="ListParagraph"/>
        <w:numPr>
          <w:ilvl w:val="0"/>
          <w:numId w:val="31"/>
        </w:numPr>
        <w:rPr>
          <w:b/>
        </w:rPr>
      </w:pPr>
      <w:r>
        <w:rPr>
          <w:b/>
        </w:rPr>
        <w:t xml:space="preserve">Currently </w:t>
      </w:r>
      <w:r w:rsidR="009960C0">
        <w:rPr>
          <w:b/>
        </w:rPr>
        <w:t>working in the China Requirements project where we are   enhancing various core banking modules like Fixed Deposit</w:t>
      </w:r>
      <w:proofErr w:type="gramStart"/>
      <w:r w:rsidR="009960C0">
        <w:rPr>
          <w:b/>
        </w:rPr>
        <w:t>,Multi</w:t>
      </w:r>
      <w:proofErr w:type="gramEnd"/>
      <w:r w:rsidR="009960C0">
        <w:rPr>
          <w:b/>
        </w:rPr>
        <w:t xml:space="preserve"> Currency Account and sub Account inclusion feature using </w:t>
      </w:r>
      <w:r w:rsidR="00696E78">
        <w:rPr>
          <w:b/>
        </w:rPr>
        <w:t>Java. For</w:t>
      </w:r>
      <w:r w:rsidR="009960C0">
        <w:rPr>
          <w:b/>
        </w:rPr>
        <w:t xml:space="preserve"> the 5.0 release React framework was used for developing new screens</w:t>
      </w:r>
    </w:p>
    <w:p w:rsidR="009960C0" w:rsidRDefault="009960C0" w:rsidP="009A6740">
      <w:pPr>
        <w:pStyle w:val="ListParagraph"/>
        <w:numPr>
          <w:ilvl w:val="0"/>
          <w:numId w:val="31"/>
        </w:numPr>
        <w:rPr>
          <w:b/>
        </w:rPr>
      </w:pPr>
      <w:r>
        <w:rPr>
          <w:b/>
        </w:rPr>
        <w:t xml:space="preserve">Developed the Recurring Deposit </w:t>
      </w:r>
      <w:r w:rsidR="00696E78">
        <w:rPr>
          <w:b/>
        </w:rPr>
        <w:t xml:space="preserve">Module </w:t>
      </w:r>
      <w:r>
        <w:rPr>
          <w:b/>
        </w:rPr>
        <w:t xml:space="preserve">with </w:t>
      </w:r>
      <w:r w:rsidR="00696E78">
        <w:rPr>
          <w:b/>
        </w:rPr>
        <w:t>the China Team for the 5.0 release</w:t>
      </w:r>
    </w:p>
    <w:p w:rsidR="0095679C" w:rsidRDefault="0095679C" w:rsidP="009A6740">
      <w:pPr>
        <w:pStyle w:val="ListParagraph"/>
        <w:numPr>
          <w:ilvl w:val="0"/>
          <w:numId w:val="31"/>
        </w:numPr>
        <w:rPr>
          <w:b/>
        </w:rPr>
      </w:pPr>
      <w:r>
        <w:rPr>
          <w:b/>
        </w:rPr>
        <w:t xml:space="preserve">Fixed 60 odd issues with </w:t>
      </w:r>
      <w:r w:rsidR="00F56E99">
        <w:rPr>
          <w:b/>
        </w:rPr>
        <w:t xml:space="preserve">for Essence releases from 4.2.3 to 5.0 </w:t>
      </w:r>
    </w:p>
    <w:p w:rsidR="009960C0" w:rsidRPr="009A6740" w:rsidRDefault="009960C0" w:rsidP="009960C0">
      <w:pPr>
        <w:pStyle w:val="ListParagraph"/>
        <w:rPr>
          <w:b/>
        </w:rPr>
      </w:pPr>
    </w:p>
    <w:p w:rsidR="009A6740" w:rsidRDefault="009A6740" w:rsidP="00FC5A41">
      <w:pPr>
        <w:rPr>
          <w:b/>
        </w:rPr>
      </w:pPr>
    </w:p>
    <w:p w:rsidR="009A6740" w:rsidRDefault="009A6740" w:rsidP="00FC5A41">
      <w:pPr>
        <w:rPr>
          <w:b/>
        </w:rPr>
      </w:pPr>
    </w:p>
    <w:p w:rsidR="009A6740" w:rsidRDefault="009A6740" w:rsidP="00FC5A41">
      <w:pPr>
        <w:rPr>
          <w:b/>
        </w:rPr>
      </w:pPr>
    </w:p>
    <w:p w:rsidR="009A6740" w:rsidRPr="00FC5A41" w:rsidRDefault="009A6740" w:rsidP="00FC5A41">
      <w:pPr>
        <w:rPr>
          <w:b/>
        </w:rPr>
      </w:pPr>
    </w:p>
    <w:p w:rsidR="00FC5A41" w:rsidRPr="0040467F" w:rsidRDefault="00696E78" w:rsidP="009960C0">
      <w:pPr>
        <w:rPr>
          <w:b/>
        </w:rPr>
      </w:pPr>
      <w:r w:rsidRPr="0040467F">
        <w:rPr>
          <w:b/>
        </w:rPr>
        <w:t>Comparison</w:t>
      </w:r>
      <w:r w:rsidR="00FC5A41" w:rsidRPr="0040467F">
        <w:rPr>
          <w:b/>
        </w:rPr>
        <w:t xml:space="preserve"> of </w:t>
      </w:r>
      <w:proofErr w:type="spellStart"/>
      <w:r w:rsidR="00FC5A41" w:rsidRPr="0040467F">
        <w:rPr>
          <w:b/>
        </w:rPr>
        <w:t>VaR</w:t>
      </w:r>
      <w:proofErr w:type="spellEnd"/>
      <w:r w:rsidR="00FC5A41" w:rsidRPr="0040467F">
        <w:rPr>
          <w:b/>
        </w:rPr>
        <w:t xml:space="preserve"> </w:t>
      </w:r>
      <w:r w:rsidR="0040467F">
        <w:rPr>
          <w:b/>
        </w:rPr>
        <w:t xml:space="preserve">values </w:t>
      </w:r>
      <w:r w:rsidR="00FC5A41" w:rsidRPr="0040467F">
        <w:rPr>
          <w:b/>
        </w:rPr>
        <w:t>using various models</w:t>
      </w:r>
      <w:r w:rsidR="001800D3">
        <w:rPr>
          <w:b/>
        </w:rPr>
        <w:t xml:space="preserve"> for Misys’ internal Hackathon</w:t>
      </w:r>
    </w:p>
    <w:p w:rsidR="00FC5A41" w:rsidRDefault="00FC5A41" w:rsidP="009960C0">
      <w:r>
        <w:t xml:space="preserve">VaR or Value at Risk of </w:t>
      </w:r>
      <w:proofErr w:type="gramStart"/>
      <w:r>
        <w:t>an Equity</w:t>
      </w:r>
      <w:proofErr w:type="gramEnd"/>
      <w:r>
        <w:t xml:space="preserve"> was calculated using Normal Distribution VaR,</w:t>
      </w:r>
      <w:r w:rsidR="00696E78">
        <w:t xml:space="preserve"> </w:t>
      </w:r>
      <w:r>
        <w:t>Monte</w:t>
      </w:r>
      <w:r w:rsidR="00696E78">
        <w:t xml:space="preserve"> </w:t>
      </w:r>
      <w:r>
        <w:t xml:space="preserve">Carlo </w:t>
      </w:r>
      <w:r w:rsidR="00696E78">
        <w:t>VaR, Mixture</w:t>
      </w:r>
      <w:r>
        <w:t xml:space="preserve"> Distribution VaR and Extreme VaR for our Fus</w:t>
      </w:r>
      <w:r w:rsidR="007F1713">
        <w:t xml:space="preserve">ion Risk product report using </w:t>
      </w:r>
      <w:proofErr w:type="spellStart"/>
      <w:r w:rsidR="007F1713">
        <w:t>IP</w:t>
      </w:r>
      <w:r>
        <w:t>ython</w:t>
      </w:r>
      <w:proofErr w:type="spellEnd"/>
      <w:r>
        <w:t xml:space="preserve">, </w:t>
      </w:r>
      <w:proofErr w:type="spellStart"/>
      <w:r>
        <w:t>jupyter</w:t>
      </w:r>
      <w:proofErr w:type="spellEnd"/>
      <w:r>
        <w:t xml:space="preserve"> Notebooks, Anaconda.</w:t>
      </w:r>
      <w:r w:rsidR="00696E78">
        <w:t xml:space="preserve"> </w:t>
      </w:r>
      <w:r>
        <w:t>The project was presented as idea for an internal hackathon which was appreciated for being an original work for the product</w:t>
      </w:r>
    </w:p>
    <w:p w:rsidR="00FC5A41" w:rsidRDefault="00FC5A41" w:rsidP="009960C0">
      <w:pPr>
        <w:pStyle w:val="ListParagraph"/>
        <w:numPr>
          <w:ilvl w:val="0"/>
          <w:numId w:val="34"/>
        </w:numPr>
      </w:pPr>
      <w:r>
        <w:t>Duration :2 months</w:t>
      </w:r>
    </w:p>
    <w:p w:rsidR="00FC5A41" w:rsidRDefault="0099679B" w:rsidP="009960C0">
      <w:r>
        <w:t xml:space="preserve">Team </w:t>
      </w:r>
      <w:proofErr w:type="gramStart"/>
      <w:r>
        <w:t>Size :</w:t>
      </w:r>
      <w:proofErr w:type="gramEnd"/>
      <w:r>
        <w:t xml:space="preserve"> 2</w:t>
      </w:r>
    </w:p>
    <w:p w:rsidR="009A6740" w:rsidRPr="00FC5A41" w:rsidRDefault="009A6740" w:rsidP="009A6740">
      <w:pPr>
        <w:pStyle w:val="ListParagraph"/>
        <w:ind w:left="1095"/>
        <w:rPr>
          <w:b/>
        </w:rPr>
      </w:pPr>
    </w:p>
    <w:p w:rsidR="00FC5A41" w:rsidRDefault="00FC5A41" w:rsidP="00FC5A41">
      <w:pPr>
        <w:jc w:val="both"/>
        <w:rPr>
          <w:b/>
        </w:rPr>
      </w:pPr>
      <w:r>
        <w:rPr>
          <w:b/>
        </w:rPr>
        <w:t xml:space="preserve">      </w:t>
      </w:r>
    </w:p>
    <w:p w:rsidR="00FC5A41" w:rsidRDefault="009960C0" w:rsidP="009960C0">
      <w:pPr>
        <w:rPr>
          <w:b/>
        </w:rPr>
      </w:pPr>
      <w:r>
        <w:rPr>
          <w:b/>
        </w:rPr>
        <w:t>Personal Projects:</w:t>
      </w:r>
    </w:p>
    <w:p w:rsidR="009960C0" w:rsidRPr="00713375" w:rsidRDefault="009960C0" w:rsidP="009960C0">
      <w:pPr>
        <w:pStyle w:val="ListParagraph"/>
        <w:numPr>
          <w:ilvl w:val="0"/>
          <w:numId w:val="33"/>
        </w:numPr>
      </w:pPr>
      <w:r w:rsidRPr="00713375">
        <w:t xml:space="preserve">Built a website listing the </w:t>
      </w:r>
      <w:proofErr w:type="spellStart"/>
      <w:proofErr w:type="gramStart"/>
      <w:r w:rsidRPr="00713375">
        <w:t>menu’s</w:t>
      </w:r>
      <w:proofErr w:type="spellEnd"/>
      <w:proofErr w:type="gramEnd"/>
      <w:r w:rsidRPr="00713375">
        <w:t xml:space="preserve"> of some restaurants using Sqlalchemy and Flask.</w:t>
      </w:r>
    </w:p>
    <w:p w:rsidR="009960C0" w:rsidRPr="00713375" w:rsidRDefault="009960C0" w:rsidP="009960C0"/>
    <w:p w:rsidR="008A5907" w:rsidRPr="00713375" w:rsidRDefault="00035B44" w:rsidP="00035B44">
      <w:pPr>
        <w:pStyle w:val="ListParagraph"/>
        <w:numPr>
          <w:ilvl w:val="0"/>
          <w:numId w:val="33"/>
        </w:numPr>
      </w:pPr>
      <w:r w:rsidRPr="00713375">
        <w:t>Built a small scale social networking site having functionalities of posting updates,</w:t>
      </w:r>
    </w:p>
    <w:p w:rsidR="00035B44" w:rsidRPr="00713375" w:rsidRDefault="00035B44" w:rsidP="00035B44">
      <w:pPr>
        <w:pStyle w:val="ListParagraph"/>
      </w:pPr>
    </w:p>
    <w:p w:rsidR="00035B44" w:rsidRPr="00713375" w:rsidRDefault="00035B44" w:rsidP="00035B44">
      <w:pPr>
        <w:pStyle w:val="ListParagraph"/>
        <w:ind w:left="1485"/>
      </w:pPr>
      <w:r w:rsidRPr="00713375">
        <w:t xml:space="preserve">Following users with register and login </w:t>
      </w:r>
      <w:proofErr w:type="spellStart"/>
      <w:r w:rsidRPr="00713375">
        <w:t>features.Accomplished</w:t>
      </w:r>
      <w:proofErr w:type="spellEnd"/>
      <w:r w:rsidRPr="00713375">
        <w:t xml:space="preserve"> using python Flask, </w:t>
      </w:r>
      <w:proofErr w:type="spellStart"/>
      <w:proofErr w:type="gramStart"/>
      <w:r w:rsidRPr="00713375">
        <w:t>Sqlite</w:t>
      </w:r>
      <w:proofErr w:type="spellEnd"/>
      <w:r w:rsidRPr="00713375">
        <w:t xml:space="preserve"> ,html</w:t>
      </w:r>
      <w:proofErr w:type="gramEnd"/>
    </w:p>
    <w:p w:rsidR="009960C0" w:rsidRPr="00713375" w:rsidRDefault="009960C0" w:rsidP="009960C0">
      <w:r w:rsidRPr="00713375">
        <w:t xml:space="preserve">              </w:t>
      </w:r>
    </w:p>
    <w:p w:rsidR="00696E78" w:rsidRPr="009960C0" w:rsidRDefault="00696E78" w:rsidP="00696E78">
      <w:pPr>
        <w:pStyle w:val="ListParagraph"/>
        <w:ind w:left="1050"/>
        <w:rPr>
          <w:b/>
        </w:rPr>
      </w:pPr>
    </w:p>
    <w:p w:rsidR="009960C0" w:rsidRDefault="009960C0" w:rsidP="009960C0">
      <w:pPr>
        <w:rPr>
          <w:b/>
        </w:rPr>
      </w:pPr>
    </w:p>
    <w:p w:rsidR="00FC5A41" w:rsidRPr="00713375" w:rsidRDefault="00F801EB" w:rsidP="00FC5A41">
      <w:pPr>
        <w:jc w:val="both"/>
      </w:pPr>
      <w:r>
        <w:t xml:space="preserve">              </w:t>
      </w:r>
      <w:proofErr w:type="spellStart"/>
      <w:r w:rsidR="00713375" w:rsidRPr="00713375">
        <w:rPr>
          <w:b/>
        </w:rPr>
        <w:t>Github</w:t>
      </w:r>
      <w:proofErr w:type="spellEnd"/>
      <w:r w:rsidR="00713375" w:rsidRPr="00713375">
        <w:rPr>
          <w:b/>
        </w:rPr>
        <w:t xml:space="preserve"> </w:t>
      </w:r>
      <w:proofErr w:type="gramStart"/>
      <w:r w:rsidR="00713375" w:rsidRPr="00713375">
        <w:rPr>
          <w:b/>
        </w:rPr>
        <w:t>Link</w:t>
      </w:r>
      <w:r w:rsidR="00713375" w:rsidRPr="00713375">
        <w:t xml:space="preserve"> :-</w:t>
      </w:r>
      <w:proofErr w:type="gramEnd"/>
      <w:r w:rsidR="00713375" w:rsidRPr="00713375">
        <w:t xml:space="preserve"> https://github.com/riemannzeta1191</w:t>
      </w:r>
    </w:p>
    <w:p w:rsidR="00535DE4" w:rsidRDefault="00535DE4" w:rsidP="00535DE4"/>
    <w:p w:rsidR="00535DE4" w:rsidRDefault="00535DE4" w:rsidP="00535DE4">
      <w:r>
        <w:t xml:space="preserve">               </w:t>
      </w:r>
      <w:proofErr w:type="spellStart"/>
      <w:r w:rsidRPr="00535DE4">
        <w:rPr>
          <w:b/>
        </w:rPr>
        <w:t>Coursera</w:t>
      </w:r>
      <w:proofErr w:type="spellEnd"/>
      <w:r>
        <w:t xml:space="preserve"> – Machine Learning</w:t>
      </w:r>
      <w:r w:rsidR="001C3D27">
        <w:t>,Node.js</w:t>
      </w:r>
      <w:bookmarkStart w:id="0" w:name="_GoBack"/>
      <w:bookmarkEnd w:id="0"/>
    </w:p>
    <w:p w:rsidR="00FC5A41" w:rsidRDefault="00FC5A41" w:rsidP="00FC5A41">
      <w:pPr>
        <w:pStyle w:val="ListParagraph"/>
      </w:pPr>
    </w:p>
    <w:p w:rsidR="00592B44" w:rsidRDefault="00592B44" w:rsidP="00397799"/>
    <w:p w:rsidR="00736C6B" w:rsidRDefault="00736C6B" w:rsidP="00736C6B">
      <w:pPr>
        <w:pStyle w:val="ListParagraph"/>
        <w:ind w:left="6480"/>
      </w:pPr>
    </w:p>
    <w:p w:rsidR="00D62848" w:rsidRPr="00397799" w:rsidRDefault="006C2272" w:rsidP="005F0F6C">
      <w:pPr>
        <w:rPr>
          <w:b/>
          <w:sz w:val="28"/>
        </w:rPr>
      </w:pPr>
      <w:r w:rsidRPr="00397799">
        <w:rPr>
          <w:b/>
          <w:sz w:val="28"/>
        </w:rPr>
        <w:t>Achievements and Accomplishments</w:t>
      </w:r>
      <w:r w:rsidR="00397799">
        <w:rPr>
          <w:b/>
          <w:sz w:val="28"/>
        </w:rPr>
        <w:t>:</w:t>
      </w:r>
    </w:p>
    <w:p w:rsidR="00D62848" w:rsidRPr="00D62848" w:rsidRDefault="00D62848" w:rsidP="00D62848">
      <w:pPr>
        <w:jc w:val="both"/>
        <w:rPr>
          <w:b/>
          <w:bCs/>
          <w:szCs w:val="28"/>
        </w:rPr>
      </w:pPr>
    </w:p>
    <w:p w:rsidR="006C2272" w:rsidRPr="00D62848" w:rsidRDefault="00382789" w:rsidP="00D62848">
      <w:pPr>
        <w:pStyle w:val="ListParagraph"/>
        <w:numPr>
          <w:ilvl w:val="0"/>
          <w:numId w:val="22"/>
        </w:numPr>
        <w:ind w:right="-97"/>
        <w:jc w:val="both"/>
        <w:rPr>
          <w:bCs/>
          <w:szCs w:val="28"/>
        </w:rPr>
      </w:pPr>
      <w:r w:rsidRPr="00D62848">
        <w:rPr>
          <w:bCs/>
          <w:szCs w:val="28"/>
        </w:rPr>
        <w:t xml:space="preserve">Made a short documentary </w:t>
      </w:r>
      <w:r w:rsidR="00883660">
        <w:rPr>
          <w:bCs/>
          <w:szCs w:val="28"/>
        </w:rPr>
        <w:t>concerni</w:t>
      </w:r>
      <w:r w:rsidR="004A2A9D">
        <w:rPr>
          <w:bCs/>
          <w:szCs w:val="28"/>
        </w:rPr>
        <w:t xml:space="preserve">ng the Vietnam War by </w:t>
      </w:r>
      <w:r w:rsidR="00883660">
        <w:rPr>
          <w:bCs/>
          <w:szCs w:val="28"/>
        </w:rPr>
        <w:t xml:space="preserve">collecting </w:t>
      </w:r>
      <w:r w:rsidR="00F20DBB">
        <w:rPr>
          <w:bCs/>
          <w:szCs w:val="28"/>
        </w:rPr>
        <w:t xml:space="preserve">exclusive </w:t>
      </w:r>
      <w:r w:rsidR="00883660">
        <w:rPr>
          <w:bCs/>
          <w:szCs w:val="28"/>
        </w:rPr>
        <w:t xml:space="preserve">raw war </w:t>
      </w:r>
      <w:r w:rsidR="00F20DBB">
        <w:rPr>
          <w:bCs/>
          <w:szCs w:val="28"/>
        </w:rPr>
        <w:t>footages.</w:t>
      </w:r>
      <w:r w:rsidR="00397799">
        <w:rPr>
          <w:bCs/>
          <w:szCs w:val="28"/>
        </w:rPr>
        <w:t xml:space="preserve"> It was very well appreciated for extensive research, narrative and creativity.</w:t>
      </w:r>
    </w:p>
    <w:p w:rsidR="00382789" w:rsidRPr="009F0647" w:rsidRDefault="00382789">
      <w:pPr>
        <w:ind w:right="-97"/>
        <w:jc w:val="both"/>
        <w:rPr>
          <w:b/>
          <w:bCs/>
          <w:szCs w:val="28"/>
        </w:rPr>
      </w:pPr>
    </w:p>
    <w:p w:rsidR="006C2272" w:rsidRPr="00397799" w:rsidRDefault="006C2272">
      <w:pPr>
        <w:ind w:right="-97"/>
        <w:jc w:val="both"/>
        <w:rPr>
          <w:b/>
          <w:bCs/>
          <w:sz w:val="28"/>
          <w:szCs w:val="28"/>
        </w:rPr>
      </w:pPr>
      <w:r w:rsidRPr="00397799">
        <w:rPr>
          <w:b/>
          <w:bCs/>
          <w:sz w:val="28"/>
          <w:szCs w:val="28"/>
        </w:rPr>
        <w:t>Hobbies and Interests</w:t>
      </w:r>
      <w:r w:rsidR="00397799">
        <w:rPr>
          <w:b/>
          <w:bCs/>
          <w:sz w:val="28"/>
          <w:szCs w:val="28"/>
        </w:rPr>
        <w:t>:</w:t>
      </w:r>
    </w:p>
    <w:p w:rsidR="006C2272" w:rsidRPr="003C3FAD" w:rsidRDefault="006C2272" w:rsidP="00D62848">
      <w:pPr>
        <w:jc w:val="both"/>
        <w:rPr>
          <w:bCs/>
          <w:szCs w:val="28"/>
        </w:rPr>
      </w:pPr>
    </w:p>
    <w:p w:rsidR="00397799" w:rsidRDefault="00397799" w:rsidP="006C2272">
      <w:pPr>
        <w:numPr>
          <w:ilvl w:val="0"/>
          <w:numId w:val="20"/>
        </w:numPr>
        <w:jc w:val="both"/>
        <w:rPr>
          <w:bCs/>
          <w:szCs w:val="28"/>
        </w:rPr>
      </w:pPr>
      <w:r>
        <w:rPr>
          <w:bCs/>
          <w:szCs w:val="28"/>
        </w:rPr>
        <w:t xml:space="preserve">Keeping updated with latest technology trends </w:t>
      </w:r>
    </w:p>
    <w:p w:rsidR="006C2272" w:rsidRPr="003C3FAD" w:rsidRDefault="00D62848" w:rsidP="006C2272">
      <w:pPr>
        <w:numPr>
          <w:ilvl w:val="0"/>
          <w:numId w:val="20"/>
        </w:numPr>
        <w:jc w:val="both"/>
        <w:rPr>
          <w:bCs/>
          <w:szCs w:val="28"/>
        </w:rPr>
      </w:pPr>
      <w:r>
        <w:rPr>
          <w:bCs/>
          <w:szCs w:val="28"/>
        </w:rPr>
        <w:t>Reading books</w:t>
      </w:r>
      <w:r w:rsidR="003B1137">
        <w:rPr>
          <w:bCs/>
          <w:szCs w:val="28"/>
        </w:rPr>
        <w:t xml:space="preserve"> on various topics</w:t>
      </w:r>
    </w:p>
    <w:p w:rsidR="006C2272" w:rsidRPr="003C3FAD" w:rsidRDefault="00D62848" w:rsidP="006C2272">
      <w:pPr>
        <w:numPr>
          <w:ilvl w:val="0"/>
          <w:numId w:val="20"/>
        </w:numPr>
        <w:jc w:val="both"/>
        <w:rPr>
          <w:bCs/>
          <w:szCs w:val="28"/>
        </w:rPr>
      </w:pPr>
      <w:r>
        <w:rPr>
          <w:bCs/>
          <w:szCs w:val="28"/>
        </w:rPr>
        <w:t>Debating on current trends</w:t>
      </w:r>
    </w:p>
    <w:p w:rsidR="00397799" w:rsidRPr="00A4525C" w:rsidRDefault="004A2A9D" w:rsidP="00A4525C">
      <w:pPr>
        <w:pStyle w:val="ListParagraph"/>
        <w:numPr>
          <w:ilvl w:val="0"/>
          <w:numId w:val="20"/>
        </w:numPr>
        <w:jc w:val="both"/>
        <w:rPr>
          <w:bCs/>
          <w:szCs w:val="28"/>
        </w:rPr>
      </w:pPr>
      <w:r>
        <w:rPr>
          <w:bCs/>
          <w:szCs w:val="28"/>
        </w:rPr>
        <w:t>Singing</w:t>
      </w:r>
    </w:p>
    <w:p w:rsidR="00397799" w:rsidRDefault="00397799">
      <w:pPr>
        <w:ind w:right="-97"/>
        <w:jc w:val="both"/>
        <w:rPr>
          <w:b/>
          <w:bCs/>
          <w:szCs w:val="28"/>
        </w:rPr>
      </w:pPr>
    </w:p>
    <w:p w:rsidR="00397799" w:rsidRDefault="00397799">
      <w:pPr>
        <w:ind w:right="-97"/>
        <w:jc w:val="both"/>
        <w:rPr>
          <w:b/>
          <w:bCs/>
          <w:szCs w:val="28"/>
        </w:rPr>
      </w:pPr>
    </w:p>
    <w:p w:rsidR="006C2272" w:rsidRPr="00397799" w:rsidRDefault="006C2272">
      <w:pPr>
        <w:ind w:right="-97"/>
        <w:jc w:val="both"/>
        <w:rPr>
          <w:b/>
          <w:bCs/>
          <w:sz w:val="28"/>
          <w:szCs w:val="28"/>
        </w:rPr>
      </w:pPr>
      <w:r w:rsidRPr="00397799">
        <w:rPr>
          <w:b/>
          <w:bCs/>
          <w:sz w:val="28"/>
          <w:szCs w:val="28"/>
        </w:rPr>
        <w:t>Personal Information:</w:t>
      </w:r>
    </w:p>
    <w:p w:rsidR="006C2272" w:rsidRPr="009F0647" w:rsidRDefault="006C2272">
      <w:pPr>
        <w:ind w:right="-97"/>
        <w:jc w:val="both"/>
        <w:rPr>
          <w:b/>
          <w:bCs/>
          <w:szCs w:val="28"/>
        </w:rPr>
      </w:pPr>
    </w:p>
    <w:p w:rsidR="006C2272" w:rsidRPr="009F0647" w:rsidRDefault="006C2272" w:rsidP="006C2272">
      <w:pPr>
        <w:numPr>
          <w:ilvl w:val="0"/>
          <w:numId w:val="19"/>
        </w:numPr>
        <w:jc w:val="both"/>
        <w:rPr>
          <w:bCs/>
          <w:szCs w:val="28"/>
        </w:rPr>
      </w:pPr>
      <w:r>
        <w:rPr>
          <w:bCs/>
          <w:szCs w:val="28"/>
        </w:rPr>
        <w:t>Father’s Name</w:t>
      </w:r>
      <w:r>
        <w:rPr>
          <w:bCs/>
          <w:szCs w:val="28"/>
        </w:rPr>
        <w:tab/>
      </w:r>
      <w:r>
        <w:rPr>
          <w:bCs/>
          <w:szCs w:val="28"/>
        </w:rPr>
        <w:tab/>
      </w:r>
      <w:r>
        <w:rPr>
          <w:bCs/>
          <w:szCs w:val="28"/>
        </w:rPr>
        <w:tab/>
      </w:r>
      <w:r>
        <w:rPr>
          <w:bCs/>
          <w:szCs w:val="28"/>
        </w:rPr>
        <w:tab/>
      </w:r>
      <w:r w:rsidR="00D62848">
        <w:rPr>
          <w:bCs/>
          <w:szCs w:val="28"/>
        </w:rPr>
        <w:t>:</w:t>
      </w:r>
      <w:r w:rsidR="00D62848">
        <w:rPr>
          <w:bCs/>
          <w:szCs w:val="28"/>
        </w:rPr>
        <w:tab/>
        <w:t>Mr. Sandip Bhattacharyya</w:t>
      </w:r>
    </w:p>
    <w:p w:rsidR="006C2272" w:rsidRPr="009F0647" w:rsidRDefault="006C2272" w:rsidP="006C2272">
      <w:pPr>
        <w:numPr>
          <w:ilvl w:val="0"/>
          <w:numId w:val="19"/>
        </w:numPr>
        <w:jc w:val="both"/>
        <w:rPr>
          <w:bCs/>
          <w:szCs w:val="28"/>
        </w:rPr>
      </w:pPr>
      <w:r>
        <w:rPr>
          <w:bCs/>
          <w:szCs w:val="28"/>
        </w:rPr>
        <w:t>Mother’s Name</w:t>
      </w:r>
      <w:r>
        <w:rPr>
          <w:bCs/>
          <w:szCs w:val="28"/>
        </w:rPr>
        <w:tab/>
      </w:r>
      <w:r w:rsidRPr="009F0647">
        <w:rPr>
          <w:bCs/>
          <w:szCs w:val="28"/>
        </w:rPr>
        <w:t xml:space="preserve">                  </w:t>
      </w:r>
      <w:r>
        <w:rPr>
          <w:bCs/>
          <w:szCs w:val="28"/>
        </w:rPr>
        <w:tab/>
      </w:r>
      <w:r w:rsidRPr="009F0647">
        <w:rPr>
          <w:bCs/>
          <w:szCs w:val="28"/>
        </w:rPr>
        <w:t xml:space="preserve">:          </w:t>
      </w:r>
      <w:r w:rsidR="00D62848">
        <w:rPr>
          <w:bCs/>
          <w:szCs w:val="28"/>
        </w:rPr>
        <w:t xml:space="preserve"> Mrs. Sujata Bhattacharyya</w:t>
      </w:r>
    </w:p>
    <w:p w:rsidR="006C2272" w:rsidRPr="009F0647" w:rsidRDefault="00D62848" w:rsidP="006C2272">
      <w:pPr>
        <w:numPr>
          <w:ilvl w:val="0"/>
          <w:numId w:val="19"/>
        </w:numPr>
        <w:jc w:val="both"/>
        <w:rPr>
          <w:bCs/>
          <w:szCs w:val="28"/>
        </w:rPr>
      </w:pPr>
      <w:r>
        <w:rPr>
          <w:bCs/>
          <w:szCs w:val="28"/>
        </w:rPr>
        <w:t>Date of Birth</w:t>
      </w:r>
      <w:r>
        <w:rPr>
          <w:bCs/>
          <w:szCs w:val="28"/>
        </w:rPr>
        <w:tab/>
      </w:r>
      <w:r>
        <w:rPr>
          <w:bCs/>
          <w:szCs w:val="28"/>
        </w:rPr>
        <w:tab/>
      </w:r>
      <w:r>
        <w:rPr>
          <w:bCs/>
          <w:szCs w:val="28"/>
        </w:rPr>
        <w:tab/>
      </w:r>
      <w:r>
        <w:rPr>
          <w:bCs/>
          <w:szCs w:val="28"/>
        </w:rPr>
        <w:tab/>
        <w:t>:</w:t>
      </w:r>
      <w:r>
        <w:rPr>
          <w:bCs/>
          <w:szCs w:val="28"/>
        </w:rPr>
        <w:tab/>
        <w:t>11</w:t>
      </w:r>
      <w:r w:rsidRPr="00D62848">
        <w:rPr>
          <w:bCs/>
          <w:szCs w:val="28"/>
          <w:vertAlign w:val="superscript"/>
        </w:rPr>
        <w:t>th</w:t>
      </w:r>
      <w:r>
        <w:rPr>
          <w:bCs/>
          <w:szCs w:val="28"/>
        </w:rPr>
        <w:t xml:space="preserve"> September ,1991</w:t>
      </w:r>
    </w:p>
    <w:p w:rsidR="006C2272" w:rsidRPr="009F0647" w:rsidRDefault="006C2272" w:rsidP="006C2272">
      <w:pPr>
        <w:numPr>
          <w:ilvl w:val="0"/>
          <w:numId w:val="19"/>
        </w:numPr>
        <w:jc w:val="both"/>
        <w:rPr>
          <w:bCs/>
          <w:szCs w:val="28"/>
        </w:rPr>
      </w:pPr>
      <w:r w:rsidRPr="009F0647">
        <w:rPr>
          <w:bCs/>
          <w:szCs w:val="28"/>
        </w:rPr>
        <w:t>Gender</w:t>
      </w:r>
      <w:r w:rsidRPr="009F0647">
        <w:rPr>
          <w:bCs/>
          <w:szCs w:val="28"/>
        </w:rPr>
        <w:tab/>
      </w:r>
      <w:r w:rsidRPr="009F0647">
        <w:rPr>
          <w:bCs/>
          <w:szCs w:val="28"/>
        </w:rPr>
        <w:tab/>
      </w:r>
      <w:r w:rsidRPr="009F0647">
        <w:rPr>
          <w:bCs/>
          <w:szCs w:val="28"/>
        </w:rPr>
        <w:tab/>
      </w:r>
      <w:r w:rsidRPr="009F0647">
        <w:rPr>
          <w:bCs/>
          <w:szCs w:val="28"/>
        </w:rPr>
        <w:tab/>
        <w:t>:</w:t>
      </w:r>
      <w:r w:rsidRPr="009F0647">
        <w:rPr>
          <w:bCs/>
          <w:szCs w:val="28"/>
        </w:rPr>
        <w:tab/>
        <w:t>Male</w:t>
      </w:r>
    </w:p>
    <w:p w:rsidR="006C2272" w:rsidRPr="009F0647" w:rsidRDefault="006C2272" w:rsidP="006C2272">
      <w:pPr>
        <w:numPr>
          <w:ilvl w:val="0"/>
          <w:numId w:val="19"/>
        </w:numPr>
        <w:jc w:val="both"/>
        <w:rPr>
          <w:bCs/>
          <w:szCs w:val="28"/>
        </w:rPr>
      </w:pPr>
      <w:r w:rsidRPr="009F0647">
        <w:rPr>
          <w:bCs/>
          <w:szCs w:val="28"/>
        </w:rPr>
        <w:t xml:space="preserve">Language </w:t>
      </w:r>
      <w:r w:rsidR="00D62848">
        <w:rPr>
          <w:bCs/>
          <w:szCs w:val="28"/>
        </w:rPr>
        <w:t>skills</w:t>
      </w:r>
      <w:r w:rsidR="00D62848">
        <w:rPr>
          <w:bCs/>
          <w:szCs w:val="28"/>
        </w:rPr>
        <w:tab/>
      </w:r>
      <w:r w:rsidR="00D62848">
        <w:rPr>
          <w:bCs/>
          <w:szCs w:val="28"/>
        </w:rPr>
        <w:tab/>
      </w:r>
      <w:r w:rsidR="00D62848">
        <w:rPr>
          <w:bCs/>
          <w:szCs w:val="28"/>
        </w:rPr>
        <w:tab/>
        <w:t>:</w:t>
      </w:r>
      <w:r w:rsidR="00D62848">
        <w:rPr>
          <w:bCs/>
          <w:szCs w:val="28"/>
        </w:rPr>
        <w:tab/>
        <w:t xml:space="preserve">English, </w:t>
      </w:r>
      <w:r w:rsidR="00F20DBB">
        <w:rPr>
          <w:bCs/>
          <w:szCs w:val="28"/>
        </w:rPr>
        <w:t>Bengali, Hindi</w:t>
      </w:r>
      <w:r w:rsidR="00D62848">
        <w:rPr>
          <w:bCs/>
          <w:szCs w:val="28"/>
        </w:rPr>
        <w:t xml:space="preserve">, </w:t>
      </w:r>
    </w:p>
    <w:p w:rsidR="006C2272" w:rsidRPr="00562741" w:rsidRDefault="006C2272" w:rsidP="00562741">
      <w:pPr>
        <w:numPr>
          <w:ilvl w:val="0"/>
          <w:numId w:val="19"/>
        </w:numPr>
        <w:jc w:val="both"/>
        <w:rPr>
          <w:bCs/>
          <w:szCs w:val="28"/>
        </w:rPr>
      </w:pPr>
      <w:r w:rsidRPr="00562741">
        <w:rPr>
          <w:bCs/>
          <w:szCs w:val="28"/>
        </w:rPr>
        <w:t>Current Address</w:t>
      </w:r>
      <w:r w:rsidR="00562741" w:rsidRPr="00562741">
        <w:rPr>
          <w:bCs/>
          <w:szCs w:val="28"/>
        </w:rPr>
        <w:t xml:space="preserve"> &amp; Permanent</w:t>
      </w:r>
      <w:r w:rsidR="00562741" w:rsidRPr="00562741">
        <w:rPr>
          <w:bCs/>
          <w:szCs w:val="28"/>
        </w:rPr>
        <w:tab/>
      </w:r>
      <w:r w:rsidRPr="00562741">
        <w:rPr>
          <w:bCs/>
          <w:szCs w:val="28"/>
        </w:rPr>
        <w:t>:</w:t>
      </w:r>
      <w:r w:rsidRPr="00562741">
        <w:rPr>
          <w:bCs/>
          <w:szCs w:val="28"/>
        </w:rPr>
        <w:tab/>
      </w:r>
      <w:r w:rsidR="00D62848">
        <w:rPr>
          <w:bCs/>
          <w:szCs w:val="28"/>
        </w:rPr>
        <w:t>63B P.G.H Shah Road ,Jadavpur,Kolkata-32</w:t>
      </w:r>
    </w:p>
    <w:p w:rsidR="006C2272" w:rsidRPr="006767DE" w:rsidRDefault="006C2272">
      <w:pPr>
        <w:ind w:right="-97"/>
        <w:jc w:val="both"/>
        <w:rPr>
          <w:bCs/>
          <w:szCs w:val="26"/>
        </w:rPr>
      </w:pPr>
    </w:p>
    <w:sectPr w:rsidR="006C2272" w:rsidRPr="006767DE" w:rsidSect="006C2272">
      <w:headerReference w:type="default" r:id="rId8"/>
      <w:headerReference w:type="first" r:id="rId9"/>
      <w:footnotePr>
        <w:pos w:val="beneathText"/>
      </w:footnotePr>
      <w:pgSz w:w="12240" w:h="15840"/>
      <w:pgMar w:top="1259" w:right="1185" w:bottom="902" w:left="1259"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57A" w:rsidRDefault="00DE657A">
      <w:r>
        <w:separator/>
      </w:r>
    </w:p>
  </w:endnote>
  <w:endnote w:type="continuationSeparator" w:id="0">
    <w:p w:rsidR="00DE657A" w:rsidRDefault="00DE6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Star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57A" w:rsidRDefault="00DE657A">
      <w:r>
        <w:separator/>
      </w:r>
    </w:p>
  </w:footnote>
  <w:footnote w:type="continuationSeparator" w:id="0">
    <w:p w:rsidR="00DE657A" w:rsidRDefault="00DE6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73F" w:rsidRPr="009F0647" w:rsidRDefault="00AE473F" w:rsidP="006C2272">
    <w:pPr>
      <w:pStyle w:val="Header"/>
      <w:jc w:val="center"/>
      <w:rPr>
        <w:rFonts w:ascii="Arial Black" w:hAnsi="Arial Black"/>
        <w:sz w:val="3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73F" w:rsidRPr="00F815EC" w:rsidRDefault="00AE473F" w:rsidP="006C2272">
    <w:pPr>
      <w:pStyle w:val="Header"/>
      <w:jc w:val="center"/>
      <w:rPr>
        <w:rFonts w:ascii="Arial Black" w:hAnsi="Arial Black"/>
        <w:b/>
        <w:sz w:val="36"/>
      </w:rPr>
    </w:pPr>
    <w:r w:rsidRPr="00F815EC">
      <w:rPr>
        <w:rFonts w:ascii="Arial Black" w:hAnsi="Arial Black"/>
        <w:b/>
        <w:sz w:val="36"/>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pPr>
      <w:rPr>
        <w:rFonts w:ascii="Symbol" w:hAnsi="Symbol"/>
        <w:b w:val="0"/>
      </w:rPr>
    </w:lvl>
  </w:abstractNum>
  <w:abstractNum w:abstractNumId="1">
    <w:nsid w:val="00000002"/>
    <w:multiLevelType w:val="singleLevel"/>
    <w:tmpl w:val="00000002"/>
    <w:name w:val="WW8Num2"/>
    <w:lvl w:ilvl="0">
      <w:start w:val="1"/>
      <w:numFmt w:val="bullet"/>
      <w:lvlText w:val=""/>
      <w:lvlJc w:val="left"/>
      <w:pPr>
        <w:tabs>
          <w:tab w:val="num" w:pos="720"/>
        </w:tabs>
      </w:pPr>
      <w:rPr>
        <w:rFonts w:ascii="Symbol" w:hAnsi="Symbol"/>
        <w:b w:val="0"/>
      </w:rPr>
    </w:lvl>
  </w:abstractNum>
  <w:abstractNum w:abstractNumId="2">
    <w:nsid w:val="00000003"/>
    <w:multiLevelType w:val="singleLevel"/>
    <w:tmpl w:val="00000003"/>
    <w:name w:val="WW8Num3"/>
    <w:lvl w:ilvl="0">
      <w:start w:val="1"/>
      <w:numFmt w:val="bullet"/>
      <w:lvlText w:val=""/>
      <w:lvlJc w:val="left"/>
      <w:pPr>
        <w:tabs>
          <w:tab w:val="num" w:pos="720"/>
        </w:tabs>
      </w:pPr>
      <w:rPr>
        <w:rFonts w:ascii="Symbol" w:hAnsi="Symbol"/>
        <w:b w:val="0"/>
      </w:rPr>
    </w:lvl>
  </w:abstractNum>
  <w:abstractNum w:abstractNumId="3">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pPr>
      <w:rPr>
        <w:rFonts w:ascii="Symbol" w:hAnsi="Symbol"/>
        <w:b w:val="0"/>
      </w:rPr>
    </w:lvl>
  </w:abstractNum>
  <w:abstractNum w:abstractNumId="5">
    <w:nsid w:val="00000006"/>
    <w:multiLevelType w:val="singleLevel"/>
    <w:tmpl w:val="00000006"/>
    <w:name w:val="WW8Num6"/>
    <w:lvl w:ilvl="0">
      <w:start w:val="1"/>
      <w:numFmt w:val="bullet"/>
      <w:lvlText w:val=""/>
      <w:lvlJc w:val="left"/>
      <w:pPr>
        <w:tabs>
          <w:tab w:val="num" w:pos="720"/>
        </w:tabs>
      </w:pPr>
      <w:rPr>
        <w:rFonts w:ascii="Symbol" w:hAnsi="Symbol"/>
        <w:b w:val="0"/>
      </w:rPr>
    </w:lvl>
  </w:abstractNum>
  <w:abstractNum w:abstractNumId="6">
    <w:nsid w:val="00000007"/>
    <w:multiLevelType w:val="singleLevel"/>
    <w:tmpl w:val="00000007"/>
    <w:name w:val="WW8Num7"/>
    <w:lvl w:ilvl="0">
      <w:start w:val="1"/>
      <w:numFmt w:val="bullet"/>
      <w:lvlText w:val=""/>
      <w:lvlJc w:val="left"/>
      <w:pPr>
        <w:tabs>
          <w:tab w:val="num" w:pos="720"/>
        </w:tabs>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720"/>
        </w:tabs>
      </w:pPr>
      <w:rPr>
        <w:rFonts w:ascii="Symbol" w:hAnsi="Symbol"/>
        <w:b w:val="0"/>
      </w:rPr>
    </w:lvl>
  </w:abstractNum>
  <w:abstractNum w:abstractNumId="8">
    <w:nsid w:val="00000009"/>
    <w:multiLevelType w:val="singleLevel"/>
    <w:tmpl w:val="00000009"/>
    <w:name w:val="WW8Num9"/>
    <w:lvl w:ilvl="0">
      <w:start w:val="1"/>
      <w:numFmt w:val="bullet"/>
      <w:lvlText w:val=""/>
      <w:lvlJc w:val="left"/>
      <w:pPr>
        <w:tabs>
          <w:tab w:val="num" w:pos="720"/>
        </w:tabs>
      </w:pPr>
      <w:rPr>
        <w:rFonts w:ascii="Symbol" w:hAnsi="Symbol" w:cs="Times New Roman"/>
      </w:rPr>
    </w:lvl>
  </w:abstractNum>
  <w:abstractNum w:abstractNumId="9">
    <w:nsid w:val="0000000A"/>
    <w:multiLevelType w:val="singleLevel"/>
    <w:tmpl w:val="0000000A"/>
    <w:name w:val="WW8Num10"/>
    <w:lvl w:ilvl="0">
      <w:start w:val="1"/>
      <w:numFmt w:val="bullet"/>
      <w:lvlText w:val=""/>
      <w:lvlJc w:val="left"/>
      <w:pPr>
        <w:tabs>
          <w:tab w:val="num" w:pos="720"/>
        </w:tabs>
      </w:pPr>
      <w:rPr>
        <w:rFonts w:ascii="Symbol" w:hAnsi="Symbol" w:cs="Times New Roman"/>
      </w:rPr>
    </w:lvl>
  </w:abstractNum>
  <w:abstractNum w:abstractNumId="10">
    <w:nsid w:val="0000000B"/>
    <w:multiLevelType w:val="multilevel"/>
    <w:tmpl w:val="0000000B"/>
    <w:lvl w:ilvl="0">
      <w:start w:val="1"/>
      <w:numFmt w:val="bullet"/>
      <w:lvlText w:val=""/>
      <w:lvlJc w:val="left"/>
      <w:pPr>
        <w:tabs>
          <w:tab w:val="num" w:pos="720"/>
        </w:tabs>
      </w:pPr>
      <w:rPr>
        <w:rFonts w:ascii="Wingdings" w:hAnsi="Wingdings" w:cs="Wingdings 2"/>
        <w:sz w:val="18"/>
        <w:szCs w:val="18"/>
      </w:rPr>
    </w:lvl>
    <w:lvl w:ilvl="1">
      <w:start w:val="1"/>
      <w:numFmt w:val="bullet"/>
      <w:lvlText w:val=""/>
      <w:lvlJc w:val="left"/>
      <w:pPr>
        <w:tabs>
          <w:tab w:val="num" w:pos="1080"/>
        </w:tabs>
      </w:pPr>
      <w:rPr>
        <w:rFonts w:ascii="Wingdings 2" w:hAnsi="Wingdings 2" w:cs="Wingdings 2"/>
        <w:sz w:val="18"/>
        <w:szCs w:val="18"/>
      </w:rPr>
    </w:lvl>
    <w:lvl w:ilvl="2">
      <w:start w:val="1"/>
      <w:numFmt w:val="bullet"/>
      <w:lvlText w:val="■"/>
      <w:lvlJc w:val="left"/>
      <w:pPr>
        <w:tabs>
          <w:tab w:val="num" w:pos="1440"/>
        </w:tabs>
      </w:pPr>
      <w:rPr>
        <w:rFonts w:ascii="StarSymbol" w:hAnsi="StarSymbol" w:cs="Wingdings 2"/>
        <w:sz w:val="18"/>
        <w:szCs w:val="18"/>
      </w:rPr>
    </w:lvl>
    <w:lvl w:ilvl="3">
      <w:start w:val="1"/>
      <w:numFmt w:val="bullet"/>
      <w:lvlText w:val=""/>
      <w:lvlJc w:val="left"/>
      <w:pPr>
        <w:tabs>
          <w:tab w:val="num" w:pos="1800"/>
        </w:tabs>
      </w:pPr>
      <w:rPr>
        <w:rFonts w:ascii="Wingdings" w:hAnsi="Wingdings" w:cs="Wingdings 2"/>
        <w:sz w:val="18"/>
        <w:szCs w:val="18"/>
      </w:rPr>
    </w:lvl>
    <w:lvl w:ilvl="4">
      <w:start w:val="1"/>
      <w:numFmt w:val="bullet"/>
      <w:lvlText w:val=""/>
      <w:lvlJc w:val="left"/>
      <w:pPr>
        <w:tabs>
          <w:tab w:val="num" w:pos="2160"/>
        </w:tabs>
      </w:pPr>
      <w:rPr>
        <w:rFonts w:ascii="Wingdings 2" w:hAnsi="Wingdings 2" w:cs="Wingdings 2"/>
        <w:sz w:val="18"/>
        <w:szCs w:val="18"/>
      </w:rPr>
    </w:lvl>
    <w:lvl w:ilvl="5">
      <w:start w:val="1"/>
      <w:numFmt w:val="bullet"/>
      <w:lvlText w:val="■"/>
      <w:lvlJc w:val="left"/>
      <w:pPr>
        <w:tabs>
          <w:tab w:val="num" w:pos="2520"/>
        </w:tabs>
      </w:pPr>
      <w:rPr>
        <w:rFonts w:ascii="StarSymbol" w:hAnsi="StarSymbol" w:cs="Wingdings 2"/>
        <w:sz w:val="18"/>
        <w:szCs w:val="18"/>
      </w:rPr>
    </w:lvl>
    <w:lvl w:ilvl="6">
      <w:start w:val="1"/>
      <w:numFmt w:val="bullet"/>
      <w:lvlText w:val=""/>
      <w:lvlJc w:val="left"/>
      <w:pPr>
        <w:tabs>
          <w:tab w:val="num" w:pos="2880"/>
        </w:tabs>
      </w:pPr>
      <w:rPr>
        <w:rFonts w:ascii="Wingdings" w:hAnsi="Wingdings" w:cs="Wingdings 2"/>
        <w:sz w:val="18"/>
        <w:szCs w:val="18"/>
      </w:rPr>
    </w:lvl>
    <w:lvl w:ilvl="7">
      <w:start w:val="1"/>
      <w:numFmt w:val="bullet"/>
      <w:lvlText w:val=""/>
      <w:lvlJc w:val="left"/>
      <w:pPr>
        <w:tabs>
          <w:tab w:val="num" w:pos="3240"/>
        </w:tabs>
      </w:pPr>
      <w:rPr>
        <w:rFonts w:ascii="Wingdings 2" w:hAnsi="Wingdings 2" w:cs="Wingdings 2"/>
        <w:sz w:val="18"/>
        <w:szCs w:val="18"/>
      </w:rPr>
    </w:lvl>
    <w:lvl w:ilvl="8">
      <w:start w:val="1"/>
      <w:numFmt w:val="bullet"/>
      <w:lvlText w:val="■"/>
      <w:lvlJc w:val="left"/>
      <w:pPr>
        <w:tabs>
          <w:tab w:val="num" w:pos="3600"/>
        </w:tabs>
      </w:pPr>
      <w:rPr>
        <w:rFonts w:ascii="StarSymbol" w:hAnsi="StarSymbol" w:cs="Wingdings 2"/>
        <w:sz w:val="18"/>
        <w:szCs w:val="18"/>
      </w:rPr>
    </w:lvl>
  </w:abstractNum>
  <w:abstractNum w:abstractNumId="11">
    <w:nsid w:val="0000000C"/>
    <w:multiLevelType w:val="multilevel"/>
    <w:tmpl w:val="0000000C"/>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2">
    <w:nsid w:val="0041750A"/>
    <w:multiLevelType w:val="hybridMultilevel"/>
    <w:tmpl w:val="8C4E3174"/>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3">
    <w:nsid w:val="06A63ADD"/>
    <w:multiLevelType w:val="hybridMultilevel"/>
    <w:tmpl w:val="93222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99D732A"/>
    <w:multiLevelType w:val="hybridMultilevel"/>
    <w:tmpl w:val="BBE60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C873834"/>
    <w:multiLevelType w:val="hybridMultilevel"/>
    <w:tmpl w:val="11D0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A80629"/>
    <w:multiLevelType w:val="hybridMultilevel"/>
    <w:tmpl w:val="EE025B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BC4AA7"/>
    <w:multiLevelType w:val="hybridMultilevel"/>
    <w:tmpl w:val="599C17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nsid w:val="19C439B5"/>
    <w:multiLevelType w:val="hybridMultilevel"/>
    <w:tmpl w:val="319EF59C"/>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9">
    <w:nsid w:val="1ED92599"/>
    <w:multiLevelType w:val="hybridMultilevel"/>
    <w:tmpl w:val="19CE6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F3D70ED"/>
    <w:multiLevelType w:val="hybridMultilevel"/>
    <w:tmpl w:val="EF50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14F5A"/>
    <w:multiLevelType w:val="hybridMultilevel"/>
    <w:tmpl w:val="E00CE7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66D3914"/>
    <w:multiLevelType w:val="hybridMultilevel"/>
    <w:tmpl w:val="CF709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84A3897"/>
    <w:multiLevelType w:val="hybridMultilevel"/>
    <w:tmpl w:val="5C384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E399E"/>
    <w:multiLevelType w:val="hybridMultilevel"/>
    <w:tmpl w:val="3F26040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Verdana"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Verdana"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Verdana" w:hint="default"/>
      </w:rPr>
    </w:lvl>
    <w:lvl w:ilvl="8" w:tplc="04090005" w:tentative="1">
      <w:start w:val="1"/>
      <w:numFmt w:val="bullet"/>
      <w:lvlText w:val=""/>
      <w:lvlJc w:val="left"/>
      <w:pPr>
        <w:ind w:left="7230" w:hanging="360"/>
      </w:pPr>
      <w:rPr>
        <w:rFonts w:ascii="Wingdings" w:hAnsi="Wingdings" w:hint="default"/>
      </w:rPr>
    </w:lvl>
  </w:abstractNum>
  <w:abstractNum w:abstractNumId="25">
    <w:nsid w:val="4E2A708C"/>
    <w:multiLevelType w:val="hybridMultilevel"/>
    <w:tmpl w:val="FC5E52A8"/>
    <w:lvl w:ilvl="0" w:tplc="04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nsid w:val="574778D9"/>
    <w:multiLevelType w:val="hybridMultilevel"/>
    <w:tmpl w:val="E162286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7">
    <w:nsid w:val="5796527B"/>
    <w:multiLevelType w:val="hybridMultilevel"/>
    <w:tmpl w:val="331AD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6009769C"/>
    <w:multiLevelType w:val="hybridMultilevel"/>
    <w:tmpl w:val="4C00FE4E"/>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9">
    <w:nsid w:val="64C82102"/>
    <w:multiLevelType w:val="hybridMultilevel"/>
    <w:tmpl w:val="27DA3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11B7AD9"/>
    <w:multiLevelType w:val="hybridMultilevel"/>
    <w:tmpl w:val="558A0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024F3A"/>
    <w:multiLevelType w:val="hybridMultilevel"/>
    <w:tmpl w:val="35ECE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D2430A3"/>
    <w:multiLevelType w:val="hybridMultilevel"/>
    <w:tmpl w:val="5942A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D4A4587"/>
    <w:multiLevelType w:val="hybridMultilevel"/>
    <w:tmpl w:val="2CBA4F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F390D94"/>
    <w:multiLevelType w:val="hybridMultilevel"/>
    <w:tmpl w:val="0A7446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4"/>
  </w:num>
  <w:num w:numId="14">
    <w:abstractNumId w:val="15"/>
  </w:num>
  <w:num w:numId="15">
    <w:abstractNumId w:val="14"/>
  </w:num>
  <w:num w:numId="16">
    <w:abstractNumId w:val="20"/>
  </w:num>
  <w:num w:numId="17">
    <w:abstractNumId w:val="30"/>
  </w:num>
  <w:num w:numId="18">
    <w:abstractNumId w:val="23"/>
  </w:num>
  <w:num w:numId="19">
    <w:abstractNumId w:val="16"/>
  </w:num>
  <w:num w:numId="20">
    <w:abstractNumId w:val="34"/>
  </w:num>
  <w:num w:numId="21">
    <w:abstractNumId w:val="33"/>
  </w:num>
  <w:num w:numId="22">
    <w:abstractNumId w:val="21"/>
  </w:num>
  <w:num w:numId="23">
    <w:abstractNumId w:val="19"/>
  </w:num>
  <w:num w:numId="24">
    <w:abstractNumId w:val="32"/>
  </w:num>
  <w:num w:numId="25">
    <w:abstractNumId w:val="13"/>
  </w:num>
  <w:num w:numId="26">
    <w:abstractNumId w:val="27"/>
  </w:num>
  <w:num w:numId="27">
    <w:abstractNumId w:val="25"/>
  </w:num>
  <w:num w:numId="28">
    <w:abstractNumId w:val="17"/>
  </w:num>
  <w:num w:numId="29">
    <w:abstractNumId w:val="12"/>
  </w:num>
  <w:num w:numId="30">
    <w:abstractNumId w:val="18"/>
  </w:num>
  <w:num w:numId="31">
    <w:abstractNumId w:val="22"/>
  </w:num>
  <w:num w:numId="32">
    <w:abstractNumId w:val="28"/>
  </w:num>
  <w:num w:numId="33">
    <w:abstractNumId w:val="26"/>
  </w:num>
  <w:num w:numId="34">
    <w:abstractNumId w:val="2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188"/>
    <w:rsid w:val="00022381"/>
    <w:rsid w:val="00035B44"/>
    <w:rsid w:val="00043ED2"/>
    <w:rsid w:val="000472DA"/>
    <w:rsid w:val="000A75E5"/>
    <w:rsid w:val="00173E16"/>
    <w:rsid w:val="001800D3"/>
    <w:rsid w:val="001C3D27"/>
    <w:rsid w:val="00225D29"/>
    <w:rsid w:val="00250B46"/>
    <w:rsid w:val="00290BC9"/>
    <w:rsid w:val="002E144F"/>
    <w:rsid w:val="002F20F7"/>
    <w:rsid w:val="002F68A8"/>
    <w:rsid w:val="0033079A"/>
    <w:rsid w:val="0035669B"/>
    <w:rsid w:val="00380188"/>
    <w:rsid w:val="00382789"/>
    <w:rsid w:val="00397799"/>
    <w:rsid w:val="003B1137"/>
    <w:rsid w:val="0040467F"/>
    <w:rsid w:val="00437058"/>
    <w:rsid w:val="00443C54"/>
    <w:rsid w:val="004A2A9D"/>
    <w:rsid w:val="00506531"/>
    <w:rsid w:val="00535DE4"/>
    <w:rsid w:val="00562741"/>
    <w:rsid w:val="00592B44"/>
    <w:rsid w:val="005F0F6C"/>
    <w:rsid w:val="006333E3"/>
    <w:rsid w:val="006767DE"/>
    <w:rsid w:val="00696E78"/>
    <w:rsid w:val="006C2272"/>
    <w:rsid w:val="006F3B61"/>
    <w:rsid w:val="007023A8"/>
    <w:rsid w:val="00713375"/>
    <w:rsid w:val="00736C6B"/>
    <w:rsid w:val="007C0949"/>
    <w:rsid w:val="007C73E7"/>
    <w:rsid w:val="007F1713"/>
    <w:rsid w:val="008560EA"/>
    <w:rsid w:val="00883660"/>
    <w:rsid w:val="0089314D"/>
    <w:rsid w:val="008A5907"/>
    <w:rsid w:val="008D7B9F"/>
    <w:rsid w:val="00917136"/>
    <w:rsid w:val="00924E48"/>
    <w:rsid w:val="00930EF4"/>
    <w:rsid w:val="00933618"/>
    <w:rsid w:val="0095679C"/>
    <w:rsid w:val="009960C0"/>
    <w:rsid w:val="0099679B"/>
    <w:rsid w:val="009A6740"/>
    <w:rsid w:val="009C2460"/>
    <w:rsid w:val="00A367A6"/>
    <w:rsid w:val="00A4525C"/>
    <w:rsid w:val="00A47CD6"/>
    <w:rsid w:val="00A56E47"/>
    <w:rsid w:val="00A93528"/>
    <w:rsid w:val="00AE473F"/>
    <w:rsid w:val="00AE650B"/>
    <w:rsid w:val="00B46484"/>
    <w:rsid w:val="00B4653A"/>
    <w:rsid w:val="00B856E5"/>
    <w:rsid w:val="00BF211A"/>
    <w:rsid w:val="00C45684"/>
    <w:rsid w:val="00C825A6"/>
    <w:rsid w:val="00CE619A"/>
    <w:rsid w:val="00CF3E39"/>
    <w:rsid w:val="00D00405"/>
    <w:rsid w:val="00D1135D"/>
    <w:rsid w:val="00D37A20"/>
    <w:rsid w:val="00D62848"/>
    <w:rsid w:val="00D8127E"/>
    <w:rsid w:val="00D96DAD"/>
    <w:rsid w:val="00DC407B"/>
    <w:rsid w:val="00DE657A"/>
    <w:rsid w:val="00DF27C8"/>
    <w:rsid w:val="00E13908"/>
    <w:rsid w:val="00E779F5"/>
    <w:rsid w:val="00EB2BE1"/>
    <w:rsid w:val="00F01A6F"/>
    <w:rsid w:val="00F20DBB"/>
    <w:rsid w:val="00F56E99"/>
    <w:rsid w:val="00F801EB"/>
    <w:rsid w:val="00FC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671"/>
    <w:rPr>
      <w:sz w:val="24"/>
      <w:szCs w:val="24"/>
      <w:lang w:bidi="en-US"/>
    </w:rPr>
  </w:style>
  <w:style w:type="paragraph" w:styleId="Heading1">
    <w:name w:val="heading 1"/>
    <w:basedOn w:val="Normal"/>
    <w:next w:val="Normal"/>
    <w:link w:val="Heading1Char"/>
    <w:uiPriority w:val="9"/>
    <w:qFormat/>
    <w:rsid w:val="00F7767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F7767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77671"/>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F77671"/>
    <w:pPr>
      <w:keepNext/>
      <w:spacing w:before="240" w:after="60"/>
      <w:outlineLvl w:val="3"/>
    </w:pPr>
    <w:rPr>
      <w:b/>
      <w:bCs/>
      <w:sz w:val="28"/>
      <w:szCs w:val="28"/>
    </w:rPr>
  </w:style>
  <w:style w:type="paragraph" w:styleId="Heading5">
    <w:name w:val="heading 5"/>
    <w:basedOn w:val="Normal"/>
    <w:next w:val="Normal"/>
    <w:link w:val="Heading5Char"/>
    <w:uiPriority w:val="9"/>
    <w:qFormat/>
    <w:rsid w:val="00F77671"/>
    <w:pPr>
      <w:spacing w:before="240" w:after="60"/>
      <w:outlineLvl w:val="4"/>
    </w:pPr>
    <w:rPr>
      <w:b/>
      <w:bCs/>
      <w:i/>
      <w:iCs/>
      <w:sz w:val="26"/>
      <w:szCs w:val="26"/>
    </w:rPr>
  </w:style>
  <w:style w:type="paragraph" w:styleId="Heading6">
    <w:name w:val="heading 6"/>
    <w:basedOn w:val="Normal"/>
    <w:next w:val="Normal"/>
    <w:link w:val="Heading6Char"/>
    <w:uiPriority w:val="9"/>
    <w:qFormat/>
    <w:rsid w:val="00F77671"/>
    <w:pPr>
      <w:spacing w:before="240" w:after="60"/>
      <w:outlineLvl w:val="5"/>
    </w:pPr>
    <w:rPr>
      <w:b/>
      <w:bCs/>
      <w:sz w:val="22"/>
      <w:szCs w:val="22"/>
    </w:rPr>
  </w:style>
  <w:style w:type="paragraph" w:styleId="Heading7">
    <w:name w:val="heading 7"/>
    <w:basedOn w:val="Normal"/>
    <w:next w:val="Normal"/>
    <w:link w:val="Heading7Char"/>
    <w:uiPriority w:val="9"/>
    <w:qFormat/>
    <w:rsid w:val="00F77671"/>
    <w:pPr>
      <w:spacing w:before="240" w:after="60"/>
      <w:outlineLvl w:val="6"/>
    </w:pPr>
  </w:style>
  <w:style w:type="paragraph" w:styleId="Heading8">
    <w:name w:val="heading 8"/>
    <w:basedOn w:val="Normal"/>
    <w:next w:val="Normal"/>
    <w:link w:val="Heading8Char"/>
    <w:uiPriority w:val="9"/>
    <w:qFormat/>
    <w:rsid w:val="00F77671"/>
    <w:pPr>
      <w:spacing w:before="240" w:after="60"/>
      <w:outlineLvl w:val="7"/>
    </w:pPr>
    <w:rPr>
      <w:i/>
      <w:iCs/>
    </w:rPr>
  </w:style>
  <w:style w:type="paragraph" w:styleId="Heading9">
    <w:name w:val="heading 9"/>
    <w:basedOn w:val="Normal"/>
    <w:next w:val="Normal"/>
    <w:link w:val="Heading9Char"/>
    <w:uiPriority w:val="9"/>
    <w:qFormat/>
    <w:rsid w:val="00F7767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b w:val="0"/>
    </w:rPr>
  </w:style>
  <w:style w:type="character" w:customStyle="1" w:styleId="WW8Num2z0">
    <w:name w:val="WW8Num2z0"/>
    <w:rPr>
      <w:rFonts w:ascii="Symbol" w:hAnsi="Symbol"/>
      <w:b w:val="0"/>
    </w:rPr>
  </w:style>
  <w:style w:type="character" w:customStyle="1" w:styleId="WW8Num3z0">
    <w:name w:val="WW8Num3z0"/>
    <w:rPr>
      <w:rFonts w:ascii="Symbol" w:hAnsi="Symbol"/>
      <w:b w:val="0"/>
    </w:rPr>
  </w:style>
  <w:style w:type="character" w:customStyle="1" w:styleId="WW8Num4z0">
    <w:name w:val="WW8Num4z0"/>
    <w:rPr>
      <w:rFonts w:ascii="Symbol" w:hAnsi="Symbol"/>
    </w:rPr>
  </w:style>
  <w:style w:type="character" w:customStyle="1" w:styleId="WW8Num5z0">
    <w:name w:val="WW8Num5z0"/>
    <w:rPr>
      <w:rFonts w:ascii="Symbol" w:hAnsi="Symbol"/>
      <w:b w:val="0"/>
    </w:rPr>
  </w:style>
  <w:style w:type="character" w:customStyle="1" w:styleId="WW8Num6z0">
    <w:name w:val="WW8Num6z0"/>
    <w:rPr>
      <w:rFonts w:ascii="Symbol" w:hAnsi="Symbol"/>
      <w:b w:val="0"/>
    </w:rPr>
  </w:style>
  <w:style w:type="character" w:customStyle="1" w:styleId="WW8Num7z0">
    <w:name w:val="WW8Num7z0"/>
    <w:rPr>
      <w:rFonts w:ascii="Symbol" w:hAnsi="Symbol"/>
    </w:rPr>
  </w:style>
  <w:style w:type="character" w:customStyle="1" w:styleId="WW8Num8z0">
    <w:name w:val="WW8Num8z0"/>
    <w:rPr>
      <w:rFonts w:ascii="Symbol" w:hAnsi="Symbol"/>
      <w:b w:val="0"/>
    </w:rPr>
  </w:style>
  <w:style w:type="character" w:customStyle="1" w:styleId="WW8Num9z0">
    <w:name w:val="WW8Num9z0"/>
    <w:rPr>
      <w:rFonts w:ascii="Times New Roman" w:hAnsi="Times New Roman" w:cs="Times New Roman"/>
    </w:rPr>
  </w:style>
  <w:style w:type="character" w:customStyle="1" w:styleId="WW8Num10z0">
    <w:name w:val="WW8Num10z0"/>
    <w:rPr>
      <w:rFonts w:ascii="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1z0">
    <w:name w:val="WW8Num11z0"/>
    <w:rPr>
      <w:rFonts w:ascii="Symbol" w:hAnsi="Symbol"/>
      <w:b w:val="0"/>
    </w:rPr>
  </w:style>
  <w:style w:type="character" w:customStyle="1" w:styleId="WW8Num12z0">
    <w:name w:val="WW8Num12z0"/>
    <w:rPr>
      <w:rFonts w:ascii="Symbol" w:hAnsi="Symbol"/>
      <w:b w:val="0"/>
    </w:rPr>
  </w:style>
  <w:style w:type="character" w:customStyle="1" w:styleId="WW8Num13z0">
    <w:name w:val="WW8Num13z0"/>
    <w:rPr>
      <w:rFonts w:ascii="Times New Roman" w:hAnsi="Times New Roman" w:cs="Times New Roman"/>
    </w:rPr>
  </w:style>
  <w:style w:type="character" w:customStyle="1" w:styleId="WW8Num14z0">
    <w:name w:val="WW8Num14z0"/>
    <w:rPr>
      <w:rFonts w:ascii="Symbol" w:hAnsi="Symbol"/>
      <w:b w:val="0"/>
    </w:rPr>
  </w:style>
  <w:style w:type="character" w:customStyle="1" w:styleId="WW8Num15z0">
    <w:name w:val="WW8Num15z0"/>
    <w:rPr>
      <w:b w:val="0"/>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rFonts w:ascii="Symbol" w:hAnsi="Symbol"/>
      <w:b w:val="0"/>
    </w:rPr>
  </w:style>
  <w:style w:type="character" w:customStyle="1" w:styleId="WW8Num19z0">
    <w:name w:val="WW8Num19z0"/>
    <w:rPr>
      <w:rFonts w:ascii="Symbol" w:hAnsi="Symbol"/>
    </w:rPr>
  </w:style>
  <w:style w:type="character" w:customStyle="1" w:styleId="WW8Num19z2">
    <w:name w:val="WW8Num19z2"/>
    <w:rPr>
      <w:rFonts w:ascii="Wingdings" w:hAnsi="Wingdings"/>
    </w:rPr>
  </w:style>
  <w:style w:type="character" w:customStyle="1" w:styleId="WW8Num19z4">
    <w:name w:val="WW8Num19z4"/>
    <w:rPr>
      <w:rFonts w:ascii="Courier New" w:hAnsi="Courier New" w:cs="Courier New"/>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St2z0">
    <w:name w:val="WW8NumSt2z0"/>
    <w:rPr>
      <w:rFonts w:ascii="Times New Roman" w:hAnsi="Times New Roman" w:cs="Times New Roman"/>
    </w:rPr>
  </w:style>
  <w:style w:type="character" w:customStyle="1" w:styleId="WW8NumSt3z0">
    <w:name w:val="WW8NumSt3z0"/>
    <w:rPr>
      <w:rFonts w:ascii="Times New Roman" w:hAnsi="Times New Roman" w:cs="Times New Roman"/>
    </w:rPr>
  </w:style>
  <w:style w:type="character" w:customStyle="1" w:styleId="WW8NumSt4z0">
    <w:name w:val="WW8NumSt4z0"/>
    <w:rPr>
      <w:rFonts w:ascii="Times New Roman" w:hAnsi="Times New Roman" w:cs="Times New Roman"/>
    </w:rPr>
  </w:style>
  <w:style w:type="character" w:customStyle="1" w:styleId="WW8NumSt6z0">
    <w:name w:val="WW8NumSt6z0"/>
    <w:rPr>
      <w:rFonts w:ascii="Times New Roman" w:hAnsi="Times New Roman" w:cs="Times New Roman"/>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link w:val="Heading1"/>
    <w:uiPriority w:val="9"/>
    <w:rsid w:val="00F77671"/>
    <w:rPr>
      <w:rFonts w:ascii="Cambria" w:eastAsia="Times New Roman" w:hAnsi="Cambria"/>
      <w:b/>
      <w:bCs/>
      <w:kern w:val="32"/>
      <w:sz w:val="32"/>
      <w:szCs w:val="32"/>
    </w:rPr>
  </w:style>
  <w:style w:type="character" w:customStyle="1" w:styleId="Heading2Char">
    <w:name w:val="Heading 2 Char"/>
    <w:basedOn w:val="DefaultParagraphFont"/>
    <w:link w:val="Heading2"/>
    <w:uiPriority w:val="9"/>
    <w:rsid w:val="00F77671"/>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F77671"/>
    <w:rPr>
      <w:rFonts w:ascii="Cambria" w:eastAsia="Times New Roman" w:hAnsi="Cambria"/>
      <w:b/>
      <w:bCs/>
      <w:sz w:val="26"/>
      <w:szCs w:val="26"/>
    </w:rPr>
  </w:style>
  <w:style w:type="character" w:customStyle="1" w:styleId="Heading4Char">
    <w:name w:val="Heading 4 Char"/>
    <w:basedOn w:val="DefaultParagraphFont"/>
    <w:link w:val="Heading4"/>
    <w:uiPriority w:val="9"/>
    <w:rsid w:val="00F77671"/>
    <w:rPr>
      <w:b/>
      <w:bCs/>
      <w:sz w:val="28"/>
      <w:szCs w:val="28"/>
    </w:rPr>
  </w:style>
  <w:style w:type="character" w:customStyle="1" w:styleId="Heading5Char">
    <w:name w:val="Heading 5 Char"/>
    <w:basedOn w:val="DefaultParagraphFont"/>
    <w:link w:val="Heading5"/>
    <w:uiPriority w:val="9"/>
    <w:rsid w:val="00F77671"/>
    <w:rPr>
      <w:b/>
      <w:bCs/>
      <w:i/>
      <w:iCs/>
      <w:sz w:val="26"/>
      <w:szCs w:val="26"/>
    </w:rPr>
  </w:style>
  <w:style w:type="character" w:customStyle="1" w:styleId="Heading6Char">
    <w:name w:val="Heading 6 Char"/>
    <w:basedOn w:val="DefaultParagraphFont"/>
    <w:link w:val="Heading6"/>
    <w:uiPriority w:val="9"/>
    <w:semiHidden/>
    <w:rsid w:val="00F77671"/>
    <w:rPr>
      <w:b/>
      <w:bCs/>
    </w:rPr>
  </w:style>
  <w:style w:type="character" w:customStyle="1" w:styleId="Heading7Char">
    <w:name w:val="Heading 7 Char"/>
    <w:basedOn w:val="DefaultParagraphFont"/>
    <w:link w:val="Heading7"/>
    <w:uiPriority w:val="9"/>
    <w:semiHidden/>
    <w:rsid w:val="00F77671"/>
    <w:rPr>
      <w:sz w:val="24"/>
      <w:szCs w:val="24"/>
    </w:rPr>
  </w:style>
  <w:style w:type="character" w:customStyle="1" w:styleId="Heading8Char">
    <w:name w:val="Heading 8 Char"/>
    <w:basedOn w:val="DefaultParagraphFont"/>
    <w:link w:val="Heading8"/>
    <w:uiPriority w:val="9"/>
    <w:semiHidden/>
    <w:rsid w:val="00F77671"/>
    <w:rPr>
      <w:i/>
      <w:iCs/>
      <w:sz w:val="24"/>
      <w:szCs w:val="24"/>
    </w:rPr>
  </w:style>
  <w:style w:type="character" w:customStyle="1" w:styleId="Heading9Char">
    <w:name w:val="Heading 9 Char"/>
    <w:basedOn w:val="DefaultParagraphFont"/>
    <w:link w:val="Heading9"/>
    <w:uiPriority w:val="9"/>
    <w:semiHidden/>
    <w:rsid w:val="00F77671"/>
    <w:rPr>
      <w:rFonts w:ascii="Cambria" w:eastAsia="Times New Roman" w:hAnsi="Cambria"/>
    </w:rPr>
  </w:style>
  <w:style w:type="paragraph" w:styleId="Title">
    <w:name w:val="Title"/>
    <w:basedOn w:val="Normal"/>
    <w:next w:val="Normal"/>
    <w:link w:val="TitleChar"/>
    <w:uiPriority w:val="10"/>
    <w:qFormat/>
    <w:rsid w:val="00F7767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F77671"/>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F77671"/>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77671"/>
    <w:rPr>
      <w:rFonts w:ascii="Cambria" w:eastAsia="Times New Roman" w:hAnsi="Cambria"/>
      <w:sz w:val="24"/>
      <w:szCs w:val="24"/>
    </w:rPr>
  </w:style>
  <w:style w:type="character" w:styleId="Strong">
    <w:name w:val="Strong"/>
    <w:basedOn w:val="DefaultParagraphFont"/>
    <w:uiPriority w:val="22"/>
    <w:qFormat/>
    <w:rsid w:val="00F77671"/>
    <w:rPr>
      <w:b/>
      <w:bCs/>
    </w:rPr>
  </w:style>
  <w:style w:type="character" w:styleId="Emphasis">
    <w:name w:val="Emphasis"/>
    <w:basedOn w:val="DefaultParagraphFont"/>
    <w:uiPriority w:val="20"/>
    <w:qFormat/>
    <w:rsid w:val="00F77671"/>
    <w:rPr>
      <w:rFonts w:ascii="Calibri" w:hAnsi="Calibri"/>
      <w:b/>
      <w:i/>
      <w:iCs/>
    </w:rPr>
  </w:style>
  <w:style w:type="paragraph" w:customStyle="1" w:styleId="NoSpacing1">
    <w:name w:val="No Spacing1"/>
    <w:basedOn w:val="Normal"/>
    <w:uiPriority w:val="1"/>
    <w:qFormat/>
    <w:rsid w:val="00F77671"/>
    <w:rPr>
      <w:szCs w:val="32"/>
    </w:rPr>
  </w:style>
  <w:style w:type="paragraph" w:customStyle="1" w:styleId="ColorfulList-Accent11">
    <w:name w:val="Colorful List - Accent 11"/>
    <w:basedOn w:val="Normal"/>
    <w:uiPriority w:val="34"/>
    <w:qFormat/>
    <w:rsid w:val="00F77671"/>
    <w:pPr>
      <w:ind w:left="720"/>
      <w:contextualSpacing/>
    </w:pPr>
  </w:style>
  <w:style w:type="paragraph" w:customStyle="1" w:styleId="ColorfulGrid-Accent11">
    <w:name w:val="Colorful Grid - Accent 11"/>
    <w:basedOn w:val="Normal"/>
    <w:next w:val="Normal"/>
    <w:link w:val="ColorfulGrid-Accent1Char"/>
    <w:uiPriority w:val="29"/>
    <w:qFormat/>
    <w:rsid w:val="00F77671"/>
    <w:rPr>
      <w:i/>
    </w:rPr>
  </w:style>
  <w:style w:type="character" w:customStyle="1" w:styleId="ColorfulGrid-Accent1Char">
    <w:name w:val="Colorful Grid - Accent 1 Char"/>
    <w:basedOn w:val="DefaultParagraphFont"/>
    <w:link w:val="ColorfulGrid-Accent11"/>
    <w:uiPriority w:val="29"/>
    <w:rsid w:val="00F77671"/>
    <w:rPr>
      <w:i/>
      <w:sz w:val="24"/>
      <w:szCs w:val="24"/>
    </w:rPr>
  </w:style>
  <w:style w:type="paragraph" w:customStyle="1" w:styleId="LightShading-Accent21">
    <w:name w:val="Light Shading - Accent 21"/>
    <w:basedOn w:val="Normal"/>
    <w:next w:val="Normal"/>
    <w:link w:val="LightShading-Accent2Char"/>
    <w:uiPriority w:val="30"/>
    <w:qFormat/>
    <w:rsid w:val="00F77671"/>
    <w:pPr>
      <w:ind w:left="720" w:right="720"/>
    </w:pPr>
    <w:rPr>
      <w:b/>
      <w:i/>
      <w:szCs w:val="22"/>
    </w:rPr>
  </w:style>
  <w:style w:type="character" w:customStyle="1" w:styleId="LightShading-Accent2Char">
    <w:name w:val="Light Shading - Accent 2 Char"/>
    <w:basedOn w:val="DefaultParagraphFont"/>
    <w:link w:val="LightShading-Accent21"/>
    <w:uiPriority w:val="30"/>
    <w:rsid w:val="00F77671"/>
    <w:rPr>
      <w:b/>
      <w:i/>
      <w:sz w:val="24"/>
    </w:rPr>
  </w:style>
  <w:style w:type="character" w:customStyle="1" w:styleId="SubtleEmphasis1">
    <w:name w:val="Subtle Emphasis1"/>
    <w:uiPriority w:val="19"/>
    <w:qFormat/>
    <w:rsid w:val="00F77671"/>
    <w:rPr>
      <w:i/>
      <w:color w:val="5A5A5A"/>
    </w:rPr>
  </w:style>
  <w:style w:type="character" w:customStyle="1" w:styleId="IntenseEmphasis1">
    <w:name w:val="Intense Emphasis1"/>
    <w:basedOn w:val="DefaultParagraphFont"/>
    <w:uiPriority w:val="21"/>
    <w:qFormat/>
    <w:rsid w:val="00F77671"/>
    <w:rPr>
      <w:b/>
      <w:i/>
      <w:sz w:val="24"/>
      <w:szCs w:val="24"/>
      <w:u w:val="single"/>
    </w:rPr>
  </w:style>
  <w:style w:type="character" w:customStyle="1" w:styleId="SubtleReference1">
    <w:name w:val="Subtle Reference1"/>
    <w:basedOn w:val="DefaultParagraphFont"/>
    <w:uiPriority w:val="31"/>
    <w:qFormat/>
    <w:rsid w:val="00F77671"/>
    <w:rPr>
      <w:sz w:val="24"/>
      <w:szCs w:val="24"/>
      <w:u w:val="single"/>
    </w:rPr>
  </w:style>
  <w:style w:type="character" w:customStyle="1" w:styleId="IntenseReference1">
    <w:name w:val="Intense Reference1"/>
    <w:basedOn w:val="DefaultParagraphFont"/>
    <w:uiPriority w:val="32"/>
    <w:qFormat/>
    <w:rsid w:val="00F77671"/>
    <w:rPr>
      <w:b/>
      <w:sz w:val="24"/>
      <w:u w:val="single"/>
    </w:rPr>
  </w:style>
  <w:style w:type="character" w:customStyle="1" w:styleId="BookTitle1">
    <w:name w:val="Book Title1"/>
    <w:basedOn w:val="DefaultParagraphFont"/>
    <w:uiPriority w:val="33"/>
    <w:qFormat/>
    <w:rsid w:val="00F77671"/>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F77671"/>
    <w:pPr>
      <w:outlineLvl w:val="9"/>
    </w:pPr>
  </w:style>
  <w:style w:type="table" w:styleId="TableGrid">
    <w:name w:val="Table Grid"/>
    <w:basedOn w:val="TableNormal"/>
    <w:uiPriority w:val="59"/>
    <w:rsid w:val="009F06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9F0647"/>
    <w:pPr>
      <w:tabs>
        <w:tab w:val="center" w:pos="4320"/>
        <w:tab w:val="right" w:pos="8640"/>
      </w:tabs>
    </w:pPr>
  </w:style>
  <w:style w:type="character" w:customStyle="1" w:styleId="HeaderChar">
    <w:name w:val="Header Char"/>
    <w:basedOn w:val="DefaultParagraphFont"/>
    <w:link w:val="Header"/>
    <w:uiPriority w:val="99"/>
    <w:semiHidden/>
    <w:rsid w:val="009F0647"/>
    <w:rPr>
      <w:sz w:val="24"/>
      <w:szCs w:val="24"/>
      <w:lang w:bidi="en-US"/>
    </w:rPr>
  </w:style>
  <w:style w:type="paragraph" w:styleId="Footer">
    <w:name w:val="footer"/>
    <w:basedOn w:val="Normal"/>
    <w:link w:val="FooterChar"/>
    <w:uiPriority w:val="99"/>
    <w:semiHidden/>
    <w:unhideWhenUsed/>
    <w:rsid w:val="009F0647"/>
    <w:pPr>
      <w:tabs>
        <w:tab w:val="center" w:pos="4320"/>
        <w:tab w:val="right" w:pos="8640"/>
      </w:tabs>
    </w:pPr>
  </w:style>
  <w:style w:type="character" w:customStyle="1" w:styleId="FooterChar">
    <w:name w:val="Footer Char"/>
    <w:basedOn w:val="DefaultParagraphFont"/>
    <w:link w:val="Footer"/>
    <w:uiPriority w:val="99"/>
    <w:semiHidden/>
    <w:rsid w:val="009F0647"/>
    <w:rPr>
      <w:sz w:val="24"/>
      <w:szCs w:val="24"/>
      <w:lang w:bidi="en-US"/>
    </w:rPr>
  </w:style>
  <w:style w:type="paragraph" w:styleId="ListParagraph">
    <w:name w:val="List Paragraph"/>
    <w:basedOn w:val="Normal"/>
    <w:uiPriority w:val="34"/>
    <w:qFormat/>
    <w:rsid w:val="00D96DAD"/>
    <w:pPr>
      <w:ind w:left="720"/>
      <w:contextualSpacing/>
    </w:pPr>
  </w:style>
  <w:style w:type="paragraph" w:styleId="NoSpacing">
    <w:name w:val="No Spacing"/>
    <w:uiPriority w:val="1"/>
    <w:qFormat/>
    <w:rsid w:val="00696E78"/>
    <w:rPr>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671"/>
    <w:rPr>
      <w:sz w:val="24"/>
      <w:szCs w:val="24"/>
      <w:lang w:bidi="en-US"/>
    </w:rPr>
  </w:style>
  <w:style w:type="paragraph" w:styleId="Heading1">
    <w:name w:val="heading 1"/>
    <w:basedOn w:val="Normal"/>
    <w:next w:val="Normal"/>
    <w:link w:val="Heading1Char"/>
    <w:uiPriority w:val="9"/>
    <w:qFormat/>
    <w:rsid w:val="00F7767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F7767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77671"/>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F77671"/>
    <w:pPr>
      <w:keepNext/>
      <w:spacing w:before="240" w:after="60"/>
      <w:outlineLvl w:val="3"/>
    </w:pPr>
    <w:rPr>
      <w:b/>
      <w:bCs/>
      <w:sz w:val="28"/>
      <w:szCs w:val="28"/>
    </w:rPr>
  </w:style>
  <w:style w:type="paragraph" w:styleId="Heading5">
    <w:name w:val="heading 5"/>
    <w:basedOn w:val="Normal"/>
    <w:next w:val="Normal"/>
    <w:link w:val="Heading5Char"/>
    <w:uiPriority w:val="9"/>
    <w:qFormat/>
    <w:rsid w:val="00F77671"/>
    <w:pPr>
      <w:spacing w:before="240" w:after="60"/>
      <w:outlineLvl w:val="4"/>
    </w:pPr>
    <w:rPr>
      <w:b/>
      <w:bCs/>
      <w:i/>
      <w:iCs/>
      <w:sz w:val="26"/>
      <w:szCs w:val="26"/>
    </w:rPr>
  </w:style>
  <w:style w:type="paragraph" w:styleId="Heading6">
    <w:name w:val="heading 6"/>
    <w:basedOn w:val="Normal"/>
    <w:next w:val="Normal"/>
    <w:link w:val="Heading6Char"/>
    <w:uiPriority w:val="9"/>
    <w:qFormat/>
    <w:rsid w:val="00F77671"/>
    <w:pPr>
      <w:spacing w:before="240" w:after="60"/>
      <w:outlineLvl w:val="5"/>
    </w:pPr>
    <w:rPr>
      <w:b/>
      <w:bCs/>
      <w:sz w:val="22"/>
      <w:szCs w:val="22"/>
    </w:rPr>
  </w:style>
  <w:style w:type="paragraph" w:styleId="Heading7">
    <w:name w:val="heading 7"/>
    <w:basedOn w:val="Normal"/>
    <w:next w:val="Normal"/>
    <w:link w:val="Heading7Char"/>
    <w:uiPriority w:val="9"/>
    <w:qFormat/>
    <w:rsid w:val="00F77671"/>
    <w:pPr>
      <w:spacing w:before="240" w:after="60"/>
      <w:outlineLvl w:val="6"/>
    </w:pPr>
  </w:style>
  <w:style w:type="paragraph" w:styleId="Heading8">
    <w:name w:val="heading 8"/>
    <w:basedOn w:val="Normal"/>
    <w:next w:val="Normal"/>
    <w:link w:val="Heading8Char"/>
    <w:uiPriority w:val="9"/>
    <w:qFormat/>
    <w:rsid w:val="00F77671"/>
    <w:pPr>
      <w:spacing w:before="240" w:after="60"/>
      <w:outlineLvl w:val="7"/>
    </w:pPr>
    <w:rPr>
      <w:i/>
      <w:iCs/>
    </w:rPr>
  </w:style>
  <w:style w:type="paragraph" w:styleId="Heading9">
    <w:name w:val="heading 9"/>
    <w:basedOn w:val="Normal"/>
    <w:next w:val="Normal"/>
    <w:link w:val="Heading9Char"/>
    <w:uiPriority w:val="9"/>
    <w:qFormat/>
    <w:rsid w:val="00F7767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b w:val="0"/>
    </w:rPr>
  </w:style>
  <w:style w:type="character" w:customStyle="1" w:styleId="WW8Num2z0">
    <w:name w:val="WW8Num2z0"/>
    <w:rPr>
      <w:rFonts w:ascii="Symbol" w:hAnsi="Symbol"/>
      <w:b w:val="0"/>
    </w:rPr>
  </w:style>
  <w:style w:type="character" w:customStyle="1" w:styleId="WW8Num3z0">
    <w:name w:val="WW8Num3z0"/>
    <w:rPr>
      <w:rFonts w:ascii="Symbol" w:hAnsi="Symbol"/>
      <w:b w:val="0"/>
    </w:rPr>
  </w:style>
  <w:style w:type="character" w:customStyle="1" w:styleId="WW8Num4z0">
    <w:name w:val="WW8Num4z0"/>
    <w:rPr>
      <w:rFonts w:ascii="Symbol" w:hAnsi="Symbol"/>
    </w:rPr>
  </w:style>
  <w:style w:type="character" w:customStyle="1" w:styleId="WW8Num5z0">
    <w:name w:val="WW8Num5z0"/>
    <w:rPr>
      <w:rFonts w:ascii="Symbol" w:hAnsi="Symbol"/>
      <w:b w:val="0"/>
    </w:rPr>
  </w:style>
  <w:style w:type="character" w:customStyle="1" w:styleId="WW8Num6z0">
    <w:name w:val="WW8Num6z0"/>
    <w:rPr>
      <w:rFonts w:ascii="Symbol" w:hAnsi="Symbol"/>
      <w:b w:val="0"/>
    </w:rPr>
  </w:style>
  <w:style w:type="character" w:customStyle="1" w:styleId="WW8Num7z0">
    <w:name w:val="WW8Num7z0"/>
    <w:rPr>
      <w:rFonts w:ascii="Symbol" w:hAnsi="Symbol"/>
    </w:rPr>
  </w:style>
  <w:style w:type="character" w:customStyle="1" w:styleId="WW8Num8z0">
    <w:name w:val="WW8Num8z0"/>
    <w:rPr>
      <w:rFonts w:ascii="Symbol" w:hAnsi="Symbol"/>
      <w:b w:val="0"/>
    </w:rPr>
  </w:style>
  <w:style w:type="character" w:customStyle="1" w:styleId="WW8Num9z0">
    <w:name w:val="WW8Num9z0"/>
    <w:rPr>
      <w:rFonts w:ascii="Times New Roman" w:hAnsi="Times New Roman" w:cs="Times New Roman"/>
    </w:rPr>
  </w:style>
  <w:style w:type="character" w:customStyle="1" w:styleId="WW8Num10z0">
    <w:name w:val="WW8Num10z0"/>
    <w:rPr>
      <w:rFonts w:ascii="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1z0">
    <w:name w:val="WW8Num11z0"/>
    <w:rPr>
      <w:rFonts w:ascii="Symbol" w:hAnsi="Symbol"/>
      <w:b w:val="0"/>
    </w:rPr>
  </w:style>
  <w:style w:type="character" w:customStyle="1" w:styleId="WW8Num12z0">
    <w:name w:val="WW8Num12z0"/>
    <w:rPr>
      <w:rFonts w:ascii="Symbol" w:hAnsi="Symbol"/>
      <w:b w:val="0"/>
    </w:rPr>
  </w:style>
  <w:style w:type="character" w:customStyle="1" w:styleId="WW8Num13z0">
    <w:name w:val="WW8Num13z0"/>
    <w:rPr>
      <w:rFonts w:ascii="Times New Roman" w:hAnsi="Times New Roman" w:cs="Times New Roman"/>
    </w:rPr>
  </w:style>
  <w:style w:type="character" w:customStyle="1" w:styleId="WW8Num14z0">
    <w:name w:val="WW8Num14z0"/>
    <w:rPr>
      <w:rFonts w:ascii="Symbol" w:hAnsi="Symbol"/>
      <w:b w:val="0"/>
    </w:rPr>
  </w:style>
  <w:style w:type="character" w:customStyle="1" w:styleId="WW8Num15z0">
    <w:name w:val="WW8Num15z0"/>
    <w:rPr>
      <w:b w:val="0"/>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rFonts w:ascii="Symbol" w:hAnsi="Symbol"/>
      <w:b w:val="0"/>
    </w:rPr>
  </w:style>
  <w:style w:type="character" w:customStyle="1" w:styleId="WW8Num19z0">
    <w:name w:val="WW8Num19z0"/>
    <w:rPr>
      <w:rFonts w:ascii="Symbol" w:hAnsi="Symbol"/>
    </w:rPr>
  </w:style>
  <w:style w:type="character" w:customStyle="1" w:styleId="WW8Num19z2">
    <w:name w:val="WW8Num19z2"/>
    <w:rPr>
      <w:rFonts w:ascii="Wingdings" w:hAnsi="Wingdings"/>
    </w:rPr>
  </w:style>
  <w:style w:type="character" w:customStyle="1" w:styleId="WW8Num19z4">
    <w:name w:val="WW8Num19z4"/>
    <w:rPr>
      <w:rFonts w:ascii="Courier New" w:hAnsi="Courier New" w:cs="Courier New"/>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St2z0">
    <w:name w:val="WW8NumSt2z0"/>
    <w:rPr>
      <w:rFonts w:ascii="Times New Roman" w:hAnsi="Times New Roman" w:cs="Times New Roman"/>
    </w:rPr>
  </w:style>
  <w:style w:type="character" w:customStyle="1" w:styleId="WW8NumSt3z0">
    <w:name w:val="WW8NumSt3z0"/>
    <w:rPr>
      <w:rFonts w:ascii="Times New Roman" w:hAnsi="Times New Roman" w:cs="Times New Roman"/>
    </w:rPr>
  </w:style>
  <w:style w:type="character" w:customStyle="1" w:styleId="WW8NumSt4z0">
    <w:name w:val="WW8NumSt4z0"/>
    <w:rPr>
      <w:rFonts w:ascii="Times New Roman" w:hAnsi="Times New Roman" w:cs="Times New Roman"/>
    </w:rPr>
  </w:style>
  <w:style w:type="character" w:customStyle="1" w:styleId="WW8NumSt6z0">
    <w:name w:val="WW8NumSt6z0"/>
    <w:rPr>
      <w:rFonts w:ascii="Times New Roman" w:hAnsi="Times New Roman" w:cs="Times New Roman"/>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link w:val="Heading1"/>
    <w:uiPriority w:val="9"/>
    <w:rsid w:val="00F77671"/>
    <w:rPr>
      <w:rFonts w:ascii="Cambria" w:eastAsia="Times New Roman" w:hAnsi="Cambria"/>
      <w:b/>
      <w:bCs/>
      <w:kern w:val="32"/>
      <w:sz w:val="32"/>
      <w:szCs w:val="32"/>
    </w:rPr>
  </w:style>
  <w:style w:type="character" w:customStyle="1" w:styleId="Heading2Char">
    <w:name w:val="Heading 2 Char"/>
    <w:basedOn w:val="DefaultParagraphFont"/>
    <w:link w:val="Heading2"/>
    <w:uiPriority w:val="9"/>
    <w:rsid w:val="00F77671"/>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F77671"/>
    <w:rPr>
      <w:rFonts w:ascii="Cambria" w:eastAsia="Times New Roman" w:hAnsi="Cambria"/>
      <w:b/>
      <w:bCs/>
      <w:sz w:val="26"/>
      <w:szCs w:val="26"/>
    </w:rPr>
  </w:style>
  <w:style w:type="character" w:customStyle="1" w:styleId="Heading4Char">
    <w:name w:val="Heading 4 Char"/>
    <w:basedOn w:val="DefaultParagraphFont"/>
    <w:link w:val="Heading4"/>
    <w:uiPriority w:val="9"/>
    <w:rsid w:val="00F77671"/>
    <w:rPr>
      <w:b/>
      <w:bCs/>
      <w:sz w:val="28"/>
      <w:szCs w:val="28"/>
    </w:rPr>
  </w:style>
  <w:style w:type="character" w:customStyle="1" w:styleId="Heading5Char">
    <w:name w:val="Heading 5 Char"/>
    <w:basedOn w:val="DefaultParagraphFont"/>
    <w:link w:val="Heading5"/>
    <w:uiPriority w:val="9"/>
    <w:rsid w:val="00F77671"/>
    <w:rPr>
      <w:b/>
      <w:bCs/>
      <w:i/>
      <w:iCs/>
      <w:sz w:val="26"/>
      <w:szCs w:val="26"/>
    </w:rPr>
  </w:style>
  <w:style w:type="character" w:customStyle="1" w:styleId="Heading6Char">
    <w:name w:val="Heading 6 Char"/>
    <w:basedOn w:val="DefaultParagraphFont"/>
    <w:link w:val="Heading6"/>
    <w:uiPriority w:val="9"/>
    <w:semiHidden/>
    <w:rsid w:val="00F77671"/>
    <w:rPr>
      <w:b/>
      <w:bCs/>
    </w:rPr>
  </w:style>
  <w:style w:type="character" w:customStyle="1" w:styleId="Heading7Char">
    <w:name w:val="Heading 7 Char"/>
    <w:basedOn w:val="DefaultParagraphFont"/>
    <w:link w:val="Heading7"/>
    <w:uiPriority w:val="9"/>
    <w:semiHidden/>
    <w:rsid w:val="00F77671"/>
    <w:rPr>
      <w:sz w:val="24"/>
      <w:szCs w:val="24"/>
    </w:rPr>
  </w:style>
  <w:style w:type="character" w:customStyle="1" w:styleId="Heading8Char">
    <w:name w:val="Heading 8 Char"/>
    <w:basedOn w:val="DefaultParagraphFont"/>
    <w:link w:val="Heading8"/>
    <w:uiPriority w:val="9"/>
    <w:semiHidden/>
    <w:rsid w:val="00F77671"/>
    <w:rPr>
      <w:i/>
      <w:iCs/>
      <w:sz w:val="24"/>
      <w:szCs w:val="24"/>
    </w:rPr>
  </w:style>
  <w:style w:type="character" w:customStyle="1" w:styleId="Heading9Char">
    <w:name w:val="Heading 9 Char"/>
    <w:basedOn w:val="DefaultParagraphFont"/>
    <w:link w:val="Heading9"/>
    <w:uiPriority w:val="9"/>
    <w:semiHidden/>
    <w:rsid w:val="00F77671"/>
    <w:rPr>
      <w:rFonts w:ascii="Cambria" w:eastAsia="Times New Roman" w:hAnsi="Cambria"/>
    </w:rPr>
  </w:style>
  <w:style w:type="paragraph" w:styleId="Title">
    <w:name w:val="Title"/>
    <w:basedOn w:val="Normal"/>
    <w:next w:val="Normal"/>
    <w:link w:val="TitleChar"/>
    <w:uiPriority w:val="10"/>
    <w:qFormat/>
    <w:rsid w:val="00F7767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F77671"/>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F77671"/>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77671"/>
    <w:rPr>
      <w:rFonts w:ascii="Cambria" w:eastAsia="Times New Roman" w:hAnsi="Cambria"/>
      <w:sz w:val="24"/>
      <w:szCs w:val="24"/>
    </w:rPr>
  </w:style>
  <w:style w:type="character" w:styleId="Strong">
    <w:name w:val="Strong"/>
    <w:basedOn w:val="DefaultParagraphFont"/>
    <w:uiPriority w:val="22"/>
    <w:qFormat/>
    <w:rsid w:val="00F77671"/>
    <w:rPr>
      <w:b/>
      <w:bCs/>
    </w:rPr>
  </w:style>
  <w:style w:type="character" w:styleId="Emphasis">
    <w:name w:val="Emphasis"/>
    <w:basedOn w:val="DefaultParagraphFont"/>
    <w:uiPriority w:val="20"/>
    <w:qFormat/>
    <w:rsid w:val="00F77671"/>
    <w:rPr>
      <w:rFonts w:ascii="Calibri" w:hAnsi="Calibri"/>
      <w:b/>
      <w:i/>
      <w:iCs/>
    </w:rPr>
  </w:style>
  <w:style w:type="paragraph" w:customStyle="1" w:styleId="NoSpacing1">
    <w:name w:val="No Spacing1"/>
    <w:basedOn w:val="Normal"/>
    <w:uiPriority w:val="1"/>
    <w:qFormat/>
    <w:rsid w:val="00F77671"/>
    <w:rPr>
      <w:szCs w:val="32"/>
    </w:rPr>
  </w:style>
  <w:style w:type="paragraph" w:customStyle="1" w:styleId="ColorfulList-Accent11">
    <w:name w:val="Colorful List - Accent 11"/>
    <w:basedOn w:val="Normal"/>
    <w:uiPriority w:val="34"/>
    <w:qFormat/>
    <w:rsid w:val="00F77671"/>
    <w:pPr>
      <w:ind w:left="720"/>
      <w:contextualSpacing/>
    </w:pPr>
  </w:style>
  <w:style w:type="paragraph" w:customStyle="1" w:styleId="ColorfulGrid-Accent11">
    <w:name w:val="Colorful Grid - Accent 11"/>
    <w:basedOn w:val="Normal"/>
    <w:next w:val="Normal"/>
    <w:link w:val="ColorfulGrid-Accent1Char"/>
    <w:uiPriority w:val="29"/>
    <w:qFormat/>
    <w:rsid w:val="00F77671"/>
    <w:rPr>
      <w:i/>
    </w:rPr>
  </w:style>
  <w:style w:type="character" w:customStyle="1" w:styleId="ColorfulGrid-Accent1Char">
    <w:name w:val="Colorful Grid - Accent 1 Char"/>
    <w:basedOn w:val="DefaultParagraphFont"/>
    <w:link w:val="ColorfulGrid-Accent11"/>
    <w:uiPriority w:val="29"/>
    <w:rsid w:val="00F77671"/>
    <w:rPr>
      <w:i/>
      <w:sz w:val="24"/>
      <w:szCs w:val="24"/>
    </w:rPr>
  </w:style>
  <w:style w:type="paragraph" w:customStyle="1" w:styleId="LightShading-Accent21">
    <w:name w:val="Light Shading - Accent 21"/>
    <w:basedOn w:val="Normal"/>
    <w:next w:val="Normal"/>
    <w:link w:val="LightShading-Accent2Char"/>
    <w:uiPriority w:val="30"/>
    <w:qFormat/>
    <w:rsid w:val="00F77671"/>
    <w:pPr>
      <w:ind w:left="720" w:right="720"/>
    </w:pPr>
    <w:rPr>
      <w:b/>
      <w:i/>
      <w:szCs w:val="22"/>
    </w:rPr>
  </w:style>
  <w:style w:type="character" w:customStyle="1" w:styleId="LightShading-Accent2Char">
    <w:name w:val="Light Shading - Accent 2 Char"/>
    <w:basedOn w:val="DefaultParagraphFont"/>
    <w:link w:val="LightShading-Accent21"/>
    <w:uiPriority w:val="30"/>
    <w:rsid w:val="00F77671"/>
    <w:rPr>
      <w:b/>
      <w:i/>
      <w:sz w:val="24"/>
    </w:rPr>
  </w:style>
  <w:style w:type="character" w:customStyle="1" w:styleId="SubtleEmphasis1">
    <w:name w:val="Subtle Emphasis1"/>
    <w:uiPriority w:val="19"/>
    <w:qFormat/>
    <w:rsid w:val="00F77671"/>
    <w:rPr>
      <w:i/>
      <w:color w:val="5A5A5A"/>
    </w:rPr>
  </w:style>
  <w:style w:type="character" w:customStyle="1" w:styleId="IntenseEmphasis1">
    <w:name w:val="Intense Emphasis1"/>
    <w:basedOn w:val="DefaultParagraphFont"/>
    <w:uiPriority w:val="21"/>
    <w:qFormat/>
    <w:rsid w:val="00F77671"/>
    <w:rPr>
      <w:b/>
      <w:i/>
      <w:sz w:val="24"/>
      <w:szCs w:val="24"/>
      <w:u w:val="single"/>
    </w:rPr>
  </w:style>
  <w:style w:type="character" w:customStyle="1" w:styleId="SubtleReference1">
    <w:name w:val="Subtle Reference1"/>
    <w:basedOn w:val="DefaultParagraphFont"/>
    <w:uiPriority w:val="31"/>
    <w:qFormat/>
    <w:rsid w:val="00F77671"/>
    <w:rPr>
      <w:sz w:val="24"/>
      <w:szCs w:val="24"/>
      <w:u w:val="single"/>
    </w:rPr>
  </w:style>
  <w:style w:type="character" w:customStyle="1" w:styleId="IntenseReference1">
    <w:name w:val="Intense Reference1"/>
    <w:basedOn w:val="DefaultParagraphFont"/>
    <w:uiPriority w:val="32"/>
    <w:qFormat/>
    <w:rsid w:val="00F77671"/>
    <w:rPr>
      <w:b/>
      <w:sz w:val="24"/>
      <w:u w:val="single"/>
    </w:rPr>
  </w:style>
  <w:style w:type="character" w:customStyle="1" w:styleId="BookTitle1">
    <w:name w:val="Book Title1"/>
    <w:basedOn w:val="DefaultParagraphFont"/>
    <w:uiPriority w:val="33"/>
    <w:qFormat/>
    <w:rsid w:val="00F77671"/>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F77671"/>
    <w:pPr>
      <w:outlineLvl w:val="9"/>
    </w:pPr>
  </w:style>
  <w:style w:type="table" w:styleId="TableGrid">
    <w:name w:val="Table Grid"/>
    <w:basedOn w:val="TableNormal"/>
    <w:uiPriority w:val="59"/>
    <w:rsid w:val="009F06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9F0647"/>
    <w:pPr>
      <w:tabs>
        <w:tab w:val="center" w:pos="4320"/>
        <w:tab w:val="right" w:pos="8640"/>
      </w:tabs>
    </w:pPr>
  </w:style>
  <w:style w:type="character" w:customStyle="1" w:styleId="HeaderChar">
    <w:name w:val="Header Char"/>
    <w:basedOn w:val="DefaultParagraphFont"/>
    <w:link w:val="Header"/>
    <w:uiPriority w:val="99"/>
    <w:semiHidden/>
    <w:rsid w:val="009F0647"/>
    <w:rPr>
      <w:sz w:val="24"/>
      <w:szCs w:val="24"/>
      <w:lang w:bidi="en-US"/>
    </w:rPr>
  </w:style>
  <w:style w:type="paragraph" w:styleId="Footer">
    <w:name w:val="footer"/>
    <w:basedOn w:val="Normal"/>
    <w:link w:val="FooterChar"/>
    <w:uiPriority w:val="99"/>
    <w:semiHidden/>
    <w:unhideWhenUsed/>
    <w:rsid w:val="009F0647"/>
    <w:pPr>
      <w:tabs>
        <w:tab w:val="center" w:pos="4320"/>
        <w:tab w:val="right" w:pos="8640"/>
      </w:tabs>
    </w:pPr>
  </w:style>
  <w:style w:type="character" w:customStyle="1" w:styleId="FooterChar">
    <w:name w:val="Footer Char"/>
    <w:basedOn w:val="DefaultParagraphFont"/>
    <w:link w:val="Footer"/>
    <w:uiPriority w:val="99"/>
    <w:semiHidden/>
    <w:rsid w:val="009F0647"/>
    <w:rPr>
      <w:sz w:val="24"/>
      <w:szCs w:val="24"/>
      <w:lang w:bidi="en-US"/>
    </w:rPr>
  </w:style>
  <w:style w:type="paragraph" w:styleId="ListParagraph">
    <w:name w:val="List Paragraph"/>
    <w:basedOn w:val="Normal"/>
    <w:uiPriority w:val="34"/>
    <w:qFormat/>
    <w:rsid w:val="00D96DAD"/>
    <w:pPr>
      <w:ind w:left="720"/>
      <w:contextualSpacing/>
    </w:pPr>
  </w:style>
  <w:style w:type="paragraph" w:styleId="NoSpacing">
    <w:name w:val="No Spacing"/>
    <w:uiPriority w:val="1"/>
    <w:qFormat/>
    <w:rsid w:val="00696E78"/>
    <w:rPr>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3538">
      <w:bodyDiv w:val="1"/>
      <w:marLeft w:val="0"/>
      <w:marRight w:val="0"/>
      <w:marTop w:val="0"/>
      <w:marBottom w:val="0"/>
      <w:divBdr>
        <w:top w:val="none" w:sz="0" w:space="0" w:color="auto"/>
        <w:left w:val="none" w:sz="0" w:space="0" w:color="auto"/>
        <w:bottom w:val="none" w:sz="0" w:space="0" w:color="auto"/>
        <w:right w:val="none" w:sz="0" w:space="0" w:color="auto"/>
      </w:divBdr>
    </w:div>
    <w:div w:id="23404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ARIFIN</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sayan</cp:lastModifiedBy>
  <cp:revision>2</cp:revision>
  <cp:lastPrinted>2112-12-31T18:30:00Z</cp:lastPrinted>
  <dcterms:created xsi:type="dcterms:W3CDTF">2016-12-11T18:48:00Z</dcterms:created>
  <dcterms:modified xsi:type="dcterms:W3CDTF">2016-12-11T18:48:00Z</dcterms:modified>
</cp:coreProperties>
</file>